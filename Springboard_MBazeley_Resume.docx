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5170" w14:textId="77777777" w:rsidR="009A5377" w:rsidRPr="009033BA" w:rsidRDefault="00822BA2" w:rsidP="00822BA2">
      <w:pPr>
        <w:spacing w:before="87" w:line="320" w:lineRule="exact"/>
        <w:ind w:left="180" w:right="3450"/>
        <w:jc w:val="both"/>
        <w:rPr>
          <w:rFonts w:ascii="Roboto Thin" w:hAnsi="Roboto Thin"/>
          <w:color w:val="FFFFFF"/>
          <w:w w:val="97"/>
          <w:position w:val="-1"/>
          <w:sz w:val="56"/>
          <w:szCs w:val="56"/>
        </w:rPr>
      </w:pPr>
      <w:bookmarkStart w:id="0" w:name="_Hlk1147019"/>
      <w:bookmarkEnd w:id="0"/>
      <w:proofErr w:type="spellStart"/>
      <w:r w:rsidRPr="009033BA">
        <w:rPr>
          <w:rFonts w:ascii="Roboto Thin" w:hAnsi="Roboto Thin"/>
          <w:color w:val="FFFFFF"/>
          <w:w w:val="97"/>
          <w:position w:val="-1"/>
          <w:sz w:val="56"/>
          <w:szCs w:val="56"/>
        </w:rPr>
        <w:t>Mikiko</w:t>
      </w:r>
      <w:r w:rsidRPr="00460A93">
        <w:rPr>
          <w:rFonts w:ascii="Roboto Light" w:hAnsi="Roboto Light"/>
          <w:b/>
          <w:color w:val="FFFFFF"/>
          <w:w w:val="97"/>
          <w:position w:val="-1"/>
          <w:sz w:val="56"/>
          <w:szCs w:val="56"/>
        </w:rPr>
        <w:t>Bazeley</w:t>
      </w:r>
      <w:proofErr w:type="spellEnd"/>
    </w:p>
    <w:p w14:paraId="058F0231" w14:textId="47089E32" w:rsidR="000777D2" w:rsidRPr="009033BA" w:rsidRDefault="005E6029" w:rsidP="00822BA2">
      <w:pPr>
        <w:spacing w:before="87" w:line="320" w:lineRule="exact"/>
        <w:ind w:right="3450" w:firstLine="180"/>
        <w:jc w:val="both"/>
        <w:rPr>
          <w:rFonts w:ascii="Roboto Thin" w:hAnsi="Roboto Thin"/>
          <w:color w:val="FFFFFF"/>
          <w:position w:val="-1"/>
          <w:sz w:val="28"/>
          <w:szCs w:val="28"/>
        </w:rPr>
      </w:pPr>
      <w:r w:rsidRPr="009033BA">
        <w:rPr>
          <w:rFonts w:ascii="Roboto Thin" w:hAnsi="Roboto Thin"/>
          <w:color w:val="FFFFFF"/>
          <w:position w:val="-1"/>
          <w:sz w:val="28"/>
          <w:szCs w:val="28"/>
        </w:rPr>
        <w:t xml:space="preserve">Data Science </w:t>
      </w:r>
      <w:r w:rsidRPr="00CF658A">
        <w:rPr>
          <w:rFonts w:ascii="Roboto Thin" w:hAnsi="Roboto Thin"/>
          <w:b/>
          <w:color w:val="FFFFFF"/>
          <w:position w:val="-1"/>
          <w:sz w:val="28"/>
          <w:szCs w:val="28"/>
        </w:rPr>
        <w:t>|</w:t>
      </w:r>
      <w:r w:rsidRPr="009033BA">
        <w:rPr>
          <w:rFonts w:ascii="Roboto Thin" w:hAnsi="Roboto Thin"/>
          <w:color w:val="FFFFFF"/>
          <w:position w:val="-1"/>
          <w:sz w:val="28"/>
          <w:szCs w:val="28"/>
        </w:rPr>
        <w:t xml:space="preserve"> </w:t>
      </w:r>
      <w:r w:rsidR="009E5FBD">
        <w:rPr>
          <w:rFonts w:ascii="Roboto Thin" w:hAnsi="Roboto Thin"/>
          <w:color w:val="FFFFFF"/>
          <w:position w:val="-1"/>
          <w:sz w:val="28"/>
          <w:szCs w:val="28"/>
        </w:rPr>
        <w:t xml:space="preserve">Sales &amp; CS </w:t>
      </w:r>
      <w:r w:rsidR="009033BA">
        <w:rPr>
          <w:rFonts w:ascii="Roboto Thin" w:hAnsi="Roboto Thin"/>
          <w:color w:val="FFFFFF"/>
          <w:position w:val="-1"/>
          <w:sz w:val="28"/>
          <w:szCs w:val="28"/>
        </w:rPr>
        <w:t>Strategy</w:t>
      </w:r>
      <w:r w:rsidRPr="00CF658A">
        <w:rPr>
          <w:rFonts w:ascii="Roboto Thin" w:hAnsi="Roboto Thin"/>
          <w:b/>
          <w:color w:val="FFFFFF"/>
          <w:position w:val="-1"/>
          <w:sz w:val="28"/>
          <w:szCs w:val="28"/>
        </w:rPr>
        <w:t xml:space="preserve"> |</w:t>
      </w:r>
      <w:r w:rsidRPr="009033BA">
        <w:rPr>
          <w:rFonts w:ascii="Roboto Thin" w:hAnsi="Roboto Thin"/>
          <w:color w:val="FFFFFF"/>
          <w:position w:val="-1"/>
          <w:sz w:val="28"/>
          <w:szCs w:val="28"/>
        </w:rPr>
        <w:t xml:space="preserve"> </w:t>
      </w:r>
      <w:r w:rsidR="009033BA">
        <w:rPr>
          <w:rFonts w:ascii="Roboto Thin" w:hAnsi="Roboto Thin"/>
          <w:color w:val="FFFFFF"/>
          <w:position w:val="-1"/>
          <w:sz w:val="28"/>
          <w:szCs w:val="28"/>
        </w:rPr>
        <w:t>Information Systems</w:t>
      </w:r>
    </w:p>
    <w:p w14:paraId="4329F8E1" w14:textId="77777777" w:rsidR="009E5FBD" w:rsidRDefault="00D00DB6" w:rsidP="009E5FBD">
      <w:pPr>
        <w:spacing w:line="244" w:lineRule="auto"/>
        <w:ind w:firstLine="180"/>
        <w:rPr>
          <w:rFonts w:ascii="Roboto Light" w:hAnsi="Roboto Light"/>
          <w:color w:val="FFFFFF"/>
          <w:position w:val="-1"/>
          <w:sz w:val="22"/>
          <w:szCs w:val="22"/>
        </w:rPr>
      </w:pPr>
      <w:r w:rsidRPr="009E5FBD">
        <w:rPr>
          <w:rFonts w:ascii="Roboto Light" w:hAnsi="Roboto Light"/>
          <w:color w:val="FFFFFF"/>
          <w:position w:val="-1"/>
          <w:sz w:val="22"/>
          <w:szCs w:val="22"/>
        </w:rPr>
        <w:t xml:space="preserve"> </w:t>
      </w:r>
    </w:p>
    <w:p w14:paraId="7FCBAD0D" w14:textId="193BEED8" w:rsidR="009E5FBD" w:rsidRDefault="009E5FBD" w:rsidP="009E5FBD">
      <w:pPr>
        <w:spacing w:line="244" w:lineRule="auto"/>
        <w:ind w:firstLine="180"/>
        <w:rPr>
          <w:rFonts w:ascii="Roboto Light" w:hAnsi="Roboto Light"/>
          <w:color w:val="FFFFFF"/>
          <w:position w:val="-1"/>
          <w:sz w:val="22"/>
          <w:szCs w:val="22"/>
        </w:rPr>
      </w:pPr>
      <w:r w:rsidRPr="009E5FBD">
        <w:rPr>
          <w:rFonts w:ascii="Roboto" w:hAnsi="Roboto"/>
          <w:b/>
          <w:color w:val="FFFFFF"/>
          <w:position w:val="-1"/>
          <w:sz w:val="22"/>
          <w:szCs w:val="22"/>
        </w:rPr>
        <w:t>LI</w:t>
      </w:r>
      <w:r>
        <w:rPr>
          <w:rFonts w:ascii="Roboto Thin" w:hAnsi="Roboto Thin"/>
          <w:color w:val="FFFFFF"/>
          <w:position w:val="-1"/>
          <w:sz w:val="22"/>
          <w:szCs w:val="22"/>
        </w:rPr>
        <w:t xml:space="preserve">: </w:t>
      </w:r>
      <w:hyperlink r:id="rId6" w:history="1">
        <w:r w:rsidRPr="00CF658A">
          <w:rPr>
            <w:rStyle w:val="Hyperlink"/>
            <w:rFonts w:ascii="Roboto Thin" w:hAnsi="Roboto Thin"/>
            <w:color w:val="FFFFFF" w:themeColor="background1"/>
            <w:position w:val="-1"/>
            <w:sz w:val="22"/>
            <w:szCs w:val="22"/>
            <w:u w:val="none"/>
          </w:rPr>
          <w:t xml:space="preserve"> </w:t>
        </w:r>
        <w:r w:rsidR="00CF658A" w:rsidRPr="00CF658A">
          <w:rPr>
            <w:rStyle w:val="Hyperlink"/>
            <w:rFonts w:ascii="Roboto Thin" w:hAnsi="Roboto Thin"/>
            <w:color w:val="FFFFFF" w:themeColor="background1"/>
            <w:position w:val="-1"/>
            <w:sz w:val="22"/>
            <w:szCs w:val="22"/>
          </w:rPr>
          <w:t>linkedin.com/in/mikikobazeley</w:t>
        </w:r>
      </w:hyperlink>
      <w:r>
        <w:rPr>
          <w:rFonts w:ascii="Roboto Thin" w:hAnsi="Roboto Thin"/>
          <w:color w:val="FFFFFF"/>
          <w:position w:val="-1"/>
          <w:sz w:val="22"/>
          <w:szCs w:val="22"/>
        </w:rPr>
        <w:t xml:space="preserve"> </w:t>
      </w:r>
      <w:r w:rsidRPr="009033BA">
        <w:rPr>
          <w:rFonts w:ascii="Roboto Thin" w:hAnsi="Roboto Thin"/>
          <w:color w:val="FFFFFF"/>
          <w:position w:val="-1"/>
          <w:sz w:val="28"/>
          <w:szCs w:val="28"/>
        </w:rPr>
        <w:t>|</w:t>
      </w:r>
      <w:r>
        <w:rPr>
          <w:rFonts w:ascii="Roboto Thin" w:hAnsi="Roboto Thin"/>
          <w:color w:val="FFFFFF"/>
          <w:position w:val="-1"/>
          <w:sz w:val="28"/>
          <w:szCs w:val="28"/>
        </w:rPr>
        <w:t xml:space="preserve"> </w:t>
      </w:r>
      <w:r>
        <w:rPr>
          <w:rFonts w:ascii="Roboto" w:hAnsi="Roboto"/>
          <w:b/>
          <w:color w:val="FFFFFF"/>
          <w:position w:val="-1"/>
          <w:sz w:val="22"/>
          <w:szCs w:val="22"/>
        </w:rPr>
        <w:t>GH</w:t>
      </w:r>
      <w:r>
        <w:rPr>
          <w:rFonts w:ascii="Roboto Thin" w:hAnsi="Roboto Thin"/>
          <w:color w:val="FFFFFF"/>
          <w:position w:val="-1"/>
          <w:sz w:val="22"/>
          <w:szCs w:val="22"/>
        </w:rPr>
        <w:t xml:space="preserve">: </w:t>
      </w:r>
      <w:hyperlink r:id="rId7" w:history="1">
        <w:r w:rsidR="00FD3F41" w:rsidRPr="00FD3F41">
          <w:rPr>
            <w:rStyle w:val="Hyperlink"/>
            <w:rFonts w:ascii="Roboto Thin" w:hAnsi="Roboto Thin"/>
            <w:color w:val="FFFFFF" w:themeColor="background1"/>
            <w:position w:val="-1"/>
            <w:sz w:val="22"/>
            <w:szCs w:val="22"/>
          </w:rPr>
          <w:t>github.com/MMBazel</w:t>
        </w:r>
      </w:hyperlink>
      <w:r>
        <w:rPr>
          <w:rFonts w:ascii="Roboto Thin" w:hAnsi="Roboto Thin"/>
          <w:color w:val="FFFFFF"/>
          <w:position w:val="-1"/>
          <w:sz w:val="22"/>
          <w:szCs w:val="22"/>
        </w:rPr>
        <w:t xml:space="preserve"> </w:t>
      </w:r>
      <w:r w:rsidRPr="009033BA">
        <w:rPr>
          <w:rFonts w:ascii="Roboto Thin" w:hAnsi="Roboto Thin"/>
          <w:color w:val="FFFFFF"/>
          <w:position w:val="-1"/>
          <w:sz w:val="28"/>
          <w:szCs w:val="28"/>
        </w:rPr>
        <w:t>|</w:t>
      </w:r>
      <w:r>
        <w:rPr>
          <w:rFonts w:ascii="Roboto Thin" w:hAnsi="Roboto Thin"/>
          <w:color w:val="FFFFFF"/>
          <w:position w:val="-1"/>
          <w:sz w:val="28"/>
          <w:szCs w:val="28"/>
        </w:rPr>
        <w:t xml:space="preserve"> </w:t>
      </w:r>
      <w:r>
        <w:rPr>
          <w:rFonts w:ascii="Roboto" w:hAnsi="Roboto"/>
          <w:b/>
          <w:color w:val="FFFFFF"/>
          <w:position w:val="-1"/>
          <w:sz w:val="22"/>
          <w:szCs w:val="22"/>
        </w:rPr>
        <w:t>E</w:t>
      </w:r>
      <w:r>
        <w:rPr>
          <w:rFonts w:ascii="Roboto Thin" w:hAnsi="Roboto Thin"/>
          <w:color w:val="FFFFFF"/>
          <w:position w:val="-1"/>
          <w:sz w:val="22"/>
          <w:szCs w:val="22"/>
        </w:rPr>
        <w:t xml:space="preserve">: </w:t>
      </w:r>
      <w:r w:rsidRPr="009E5FBD">
        <w:rPr>
          <w:rFonts w:ascii="Roboto Light" w:hAnsi="Roboto Light"/>
          <w:color w:val="FFFFFF"/>
          <w:position w:val="-1"/>
          <w:sz w:val="22"/>
          <w:szCs w:val="22"/>
        </w:rPr>
        <w:t xml:space="preserve">  </w:t>
      </w:r>
      <w:hyperlink r:id="rId8" w:history="1">
        <w:r w:rsidR="008470AC" w:rsidRPr="00CC5877">
          <w:rPr>
            <w:rFonts w:ascii="Roboto Thin" w:hAnsi="Roboto Thin"/>
            <w:color w:val="FFFFFF"/>
            <w:u w:val="single"/>
          </w:rPr>
          <w:t>mmbazel@gmail.com</w:t>
        </w:r>
      </w:hyperlink>
      <w:r w:rsidR="00842C05" w:rsidRPr="00842C05">
        <w:rPr>
          <w:rFonts w:ascii="Roboto Thin" w:hAnsi="Roboto Thin"/>
          <w:color w:val="FFFFFF"/>
        </w:rPr>
        <w:t xml:space="preserve"> </w:t>
      </w:r>
      <w:r w:rsidR="00842C05">
        <w:rPr>
          <w:rFonts w:ascii="Roboto" w:hAnsi="Roboto"/>
          <w:b/>
          <w:color w:val="FFFFFF"/>
          <w:position w:val="-1"/>
          <w:sz w:val="22"/>
          <w:szCs w:val="22"/>
        </w:rPr>
        <w:t xml:space="preserve"> </w:t>
      </w:r>
      <w:r w:rsidR="00842C05" w:rsidRPr="009033BA">
        <w:rPr>
          <w:rFonts w:ascii="Roboto Thin" w:hAnsi="Roboto Thin"/>
          <w:color w:val="FFFFFF"/>
          <w:position w:val="-1"/>
          <w:sz w:val="28"/>
          <w:szCs w:val="28"/>
        </w:rPr>
        <w:t>|</w:t>
      </w:r>
      <w:r w:rsidR="00842C05">
        <w:rPr>
          <w:rFonts w:ascii="Roboto Thin" w:hAnsi="Roboto Thin"/>
          <w:color w:val="FFFFFF"/>
          <w:position w:val="-1"/>
          <w:sz w:val="28"/>
          <w:szCs w:val="28"/>
        </w:rPr>
        <w:t xml:space="preserve"> </w:t>
      </w:r>
      <w:r w:rsidR="00842C05">
        <w:rPr>
          <w:rFonts w:ascii="Roboto" w:hAnsi="Roboto"/>
          <w:b/>
          <w:color w:val="FFFFFF"/>
          <w:position w:val="-1"/>
          <w:sz w:val="22"/>
          <w:szCs w:val="22"/>
        </w:rPr>
        <w:t>M</w:t>
      </w:r>
      <w:r w:rsidR="00842C05">
        <w:rPr>
          <w:rFonts w:ascii="Roboto Thin" w:hAnsi="Roboto Thin"/>
          <w:color w:val="FFFFFF"/>
          <w:position w:val="-1"/>
          <w:sz w:val="22"/>
          <w:szCs w:val="22"/>
        </w:rPr>
        <w:t xml:space="preserve">: </w:t>
      </w:r>
      <w:r w:rsidR="00842C05" w:rsidRPr="009E5FBD">
        <w:rPr>
          <w:rFonts w:ascii="Roboto Light" w:hAnsi="Roboto Light"/>
          <w:color w:val="FFFFFF"/>
          <w:position w:val="-1"/>
          <w:sz w:val="22"/>
          <w:szCs w:val="22"/>
        </w:rPr>
        <w:t xml:space="preserve">  </w:t>
      </w:r>
      <w:hyperlink r:id="rId9" w:history="1">
        <w:r w:rsidR="00DF61D2" w:rsidRPr="00DF61D2">
          <w:rPr>
            <w:rStyle w:val="Hyperlink"/>
            <w:rFonts w:ascii="Roboto Thin" w:hAnsi="Roboto Thin"/>
            <w:color w:val="FFFFFF" w:themeColor="background1"/>
          </w:rPr>
          <w:t>medium.com/@mmbazel</w:t>
        </w:r>
      </w:hyperlink>
    </w:p>
    <w:p w14:paraId="1541402F" w14:textId="65647AD6" w:rsidR="009E5FBD" w:rsidRDefault="009E5FBD" w:rsidP="009E5FBD">
      <w:pPr>
        <w:spacing w:line="244" w:lineRule="auto"/>
        <w:ind w:firstLine="180"/>
        <w:rPr>
          <w:b/>
          <w:color w:val="4D4D4D"/>
          <w:w w:val="97"/>
          <w:sz w:val="26"/>
          <w:szCs w:val="26"/>
        </w:rPr>
      </w:pPr>
      <w:r w:rsidRPr="009E5FBD">
        <w:rPr>
          <w:rFonts w:ascii="Roboto Light" w:hAnsi="Roboto Light"/>
          <w:color w:val="FFFFFF"/>
          <w:position w:val="-1"/>
          <w:sz w:val="22"/>
          <w:szCs w:val="22"/>
        </w:rPr>
        <w:t xml:space="preserve">                               </w:t>
      </w:r>
    </w:p>
    <w:p w14:paraId="0B4F3D26" w14:textId="7F0F929C" w:rsidR="000777D2" w:rsidRPr="009E5FBD" w:rsidRDefault="00570E58" w:rsidP="009E5FBD">
      <w:pPr>
        <w:spacing w:before="87" w:line="320" w:lineRule="exact"/>
        <w:ind w:right="3450" w:firstLine="180"/>
        <w:jc w:val="both"/>
        <w:rPr>
          <w:rFonts w:ascii="Roboto Light" w:hAnsi="Roboto Light"/>
          <w:color w:val="FFFFFF"/>
          <w:position w:val="-1"/>
          <w:sz w:val="22"/>
          <w:szCs w:val="22"/>
        </w:rPr>
        <w:sectPr w:rsidR="000777D2" w:rsidRPr="009E5FBD" w:rsidSect="00822BA2">
          <w:pgSz w:w="12240" w:h="15840"/>
          <w:pgMar w:top="450" w:right="740" w:bottom="280" w:left="180" w:header="720" w:footer="720" w:gutter="0"/>
          <w:cols w:space="720"/>
        </w:sectPr>
      </w:pPr>
      <w:r>
        <w:rPr>
          <w:rFonts w:ascii="Roboto Light" w:hAnsi="Roboto Light"/>
          <w:noProof/>
          <w:color w:val="FFFFFF"/>
          <w:position w:val="-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28BE9" wp14:editId="65364CDB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1533525" cy="837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372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3E5B" id="Rectangle 2" o:spid="_x0000_s1026" style="position:absolute;margin-left:0;margin-top:11.1pt;width:120.75pt;height:65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" filled="f" strokecolor="gray [1629]" strokeweight="1pt">
                <w10:wrap anchorx="margin"/>
              </v:rect>
            </w:pict>
          </mc:Fallback>
        </mc:AlternateContent>
      </w:r>
      <w:r w:rsidR="009033BA" w:rsidRPr="009E5FBD">
        <w:rPr>
          <w:rFonts w:ascii="Roboto Light" w:hAnsi="Roboto Light"/>
          <w:color w:val="FFFFFF"/>
          <w:position w:val="-1"/>
          <w:sz w:val="22"/>
          <w:szCs w:val="22"/>
        </w:rPr>
        <w:t xml:space="preserve">                                                  </w:t>
      </w:r>
    </w:p>
    <w:p w14:paraId="25260BB4" w14:textId="3B342FEE" w:rsidR="003E5178" w:rsidRPr="00B006D0" w:rsidRDefault="00DF61D2" w:rsidP="003E5178">
      <w:pPr>
        <w:spacing w:line="244" w:lineRule="auto"/>
        <w:ind w:firstLine="180"/>
        <w:jc w:val="right"/>
        <w:rPr>
          <w:rFonts w:ascii="Roboto Black" w:hAnsi="Roboto Black"/>
          <w:b/>
          <w:color w:val="4D4D4D"/>
          <w:w w:val="97"/>
          <w:sz w:val="24"/>
          <w:szCs w:val="24"/>
        </w:rPr>
      </w:pPr>
      <w:r>
        <w:rPr>
          <w:rFonts w:ascii="Roboto Black" w:hAnsi="Roboto Black"/>
          <w:sz w:val="28"/>
          <w:szCs w:val="28"/>
        </w:rPr>
        <w:pict w14:anchorId="1A5F7BC7">
          <v:group id="_x0000_s1026" style="position:absolute;left:0;text-align:left;margin-left:0;margin-top:.2pt;width:612pt;height:113.4pt;z-index:-251656192;mso-position-horizontal-relative:page;mso-position-vertical-relative:page" coordorigin=",4" coordsize="12240,2268">
            <v:shape id="_x0000_s1027" style="position:absolute;top:4;width:12240;height:2268" coordorigin=",4" coordsize="12240,2268" path="m12240,4l,4,,2272r12240,l12240,4xe" fillcolor="#4c4c4c" stroked="f">
              <v:path arrowok="t"/>
            </v:shape>
            <w10:wrap anchorx="page" anchory="page"/>
          </v:group>
        </w:pict>
      </w:r>
      <w:r w:rsidR="00CF658A" w:rsidRPr="00B006D0">
        <w:rPr>
          <w:rFonts w:ascii="Roboto Black" w:hAnsi="Roboto Black"/>
          <w:b/>
          <w:color w:val="4D4D4D"/>
          <w:w w:val="97"/>
          <w:sz w:val="26"/>
          <w:szCs w:val="26"/>
        </w:rPr>
        <w:t xml:space="preserve">  </w:t>
      </w:r>
      <w:r w:rsidR="00CC5877" w:rsidRPr="00B006D0">
        <w:rPr>
          <w:rFonts w:ascii="Roboto Black" w:hAnsi="Roboto Black"/>
          <w:b/>
          <w:color w:val="4D4D4D"/>
          <w:w w:val="97"/>
          <w:sz w:val="24"/>
          <w:szCs w:val="24"/>
        </w:rPr>
        <w:t xml:space="preserve">technical </w:t>
      </w:r>
    </w:p>
    <w:p w14:paraId="27CC3A04" w14:textId="77777777" w:rsidR="00570E58" w:rsidRDefault="00CC5877" w:rsidP="00570E58">
      <w:pPr>
        <w:spacing w:line="244" w:lineRule="auto"/>
        <w:ind w:firstLine="180"/>
        <w:jc w:val="right"/>
        <w:rPr>
          <w:rFonts w:ascii="Roboto Black" w:hAnsi="Roboto Black"/>
          <w:b/>
          <w:color w:val="4D4D4D"/>
          <w:w w:val="97"/>
          <w:sz w:val="24"/>
          <w:szCs w:val="24"/>
        </w:rPr>
      </w:pPr>
      <w:r w:rsidRPr="00B006D0">
        <w:rPr>
          <w:rFonts w:ascii="Roboto Black" w:hAnsi="Roboto Black"/>
          <w:b/>
          <w:color w:val="4D4D4D"/>
          <w:w w:val="97"/>
          <w:sz w:val="24"/>
          <w:szCs w:val="24"/>
        </w:rPr>
        <w:t>skills</w:t>
      </w:r>
    </w:p>
    <w:p w14:paraId="2F393025" w14:textId="441D3820" w:rsidR="00570E58" w:rsidRPr="002A2760" w:rsidRDefault="00570E58" w:rsidP="002A2760">
      <w:pPr>
        <w:pStyle w:val="ListParagraph"/>
        <w:numPr>
          <w:ilvl w:val="0"/>
          <w:numId w:val="14"/>
        </w:numPr>
        <w:spacing w:line="244" w:lineRule="auto"/>
        <w:rPr>
          <w:rFonts w:ascii="Roboto Black" w:hAnsi="Roboto Black"/>
          <w:b/>
          <w:color w:val="4D4D4D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 xml:space="preserve">Sales Ops &amp; Analytics </w:t>
      </w:r>
      <w:r w:rsidRPr="002A2760">
        <w:rPr>
          <w:rFonts w:ascii="Roboto Light" w:hAnsi="Roboto Light"/>
          <w:color w:val="4D4D4D"/>
          <w:spacing w:val="-11"/>
          <w:w w:val="97"/>
        </w:rPr>
        <w:t>(Sales Planning, Forecasting, Territory Planning, Lead Scoring)</w:t>
      </w:r>
    </w:p>
    <w:p w14:paraId="0432A412" w14:textId="77777777" w:rsidR="002A2760" w:rsidRPr="002A2760" w:rsidRDefault="002A2760" w:rsidP="002A2760">
      <w:pPr>
        <w:spacing w:line="244" w:lineRule="auto"/>
        <w:rPr>
          <w:rFonts w:ascii="Roboto Black" w:hAnsi="Roboto Black"/>
          <w:b/>
          <w:color w:val="4D4D4D"/>
          <w:w w:val="97"/>
        </w:rPr>
      </w:pPr>
    </w:p>
    <w:p w14:paraId="52C5790E" w14:textId="635FFAA2" w:rsidR="00570E58" w:rsidRPr="002A2760" w:rsidRDefault="00570E58" w:rsidP="002A2760">
      <w:pPr>
        <w:pStyle w:val="ListParagraph"/>
        <w:numPr>
          <w:ilvl w:val="0"/>
          <w:numId w:val="14"/>
        </w:numPr>
        <w:spacing w:line="244" w:lineRule="auto"/>
        <w:rPr>
          <w:rFonts w:ascii="Roboto Black" w:hAnsi="Roboto Black"/>
          <w:b/>
          <w:color w:val="4D4D4D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 xml:space="preserve">CS Ops &amp; Analytics </w:t>
      </w:r>
      <w:r w:rsidRPr="002A2760">
        <w:rPr>
          <w:rFonts w:ascii="Roboto Light" w:hAnsi="Roboto Light"/>
          <w:color w:val="4D4D4D"/>
          <w:spacing w:val="-11"/>
          <w:w w:val="97"/>
        </w:rPr>
        <w:t>(Renewal Forecasting, Customer Health Scoring)</w:t>
      </w:r>
    </w:p>
    <w:p w14:paraId="43C59B72" w14:textId="77777777" w:rsidR="002A2760" w:rsidRPr="002A2760" w:rsidRDefault="002A2760" w:rsidP="002A2760">
      <w:pPr>
        <w:spacing w:line="244" w:lineRule="auto"/>
        <w:rPr>
          <w:rFonts w:ascii="Roboto Black" w:hAnsi="Roboto Black"/>
          <w:b/>
          <w:color w:val="4D4D4D"/>
          <w:w w:val="97"/>
        </w:rPr>
      </w:pPr>
    </w:p>
    <w:p w14:paraId="04FC1595" w14:textId="630E0678" w:rsidR="00570E58" w:rsidRPr="002A2760" w:rsidRDefault="00570E58" w:rsidP="002A2760">
      <w:pPr>
        <w:pStyle w:val="ListParagraph"/>
        <w:numPr>
          <w:ilvl w:val="0"/>
          <w:numId w:val="14"/>
        </w:numPr>
        <w:spacing w:line="244" w:lineRule="auto"/>
        <w:rPr>
          <w:rFonts w:ascii="Roboto Black" w:hAnsi="Roboto Black"/>
          <w:b/>
          <w:color w:val="4D4D4D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Machine Learning</w:t>
      </w:r>
      <w:r w:rsidR="00842C05" w:rsidRPr="002A2760">
        <w:rPr>
          <w:rFonts w:ascii="Roboto Light" w:hAnsi="Roboto Light"/>
          <w:b/>
          <w:color w:val="4D4D4D"/>
          <w:spacing w:val="-11"/>
          <w:w w:val="97"/>
        </w:rPr>
        <w:t xml:space="preserve"> </w:t>
      </w:r>
      <w:r w:rsidR="00842C05" w:rsidRPr="002A2760">
        <w:rPr>
          <w:rFonts w:ascii="Roboto Light" w:hAnsi="Roboto Light"/>
          <w:color w:val="4D4D4D"/>
          <w:spacing w:val="-11"/>
          <w:w w:val="97"/>
        </w:rPr>
        <w:t>(</w:t>
      </w:r>
      <w:r w:rsidR="002A2760" w:rsidRPr="002A2760">
        <w:rPr>
          <w:rFonts w:ascii="Roboto Light" w:hAnsi="Roboto Light"/>
          <w:color w:val="4D4D4D"/>
          <w:spacing w:val="-11"/>
          <w:w w:val="97"/>
        </w:rPr>
        <w:t>Model Building – Classification, Regression, Clustering, Evaluation, Parameter Tuning</w:t>
      </w:r>
      <w:r w:rsidR="00842C05" w:rsidRPr="002A2760">
        <w:rPr>
          <w:rFonts w:ascii="Roboto Light" w:hAnsi="Roboto Light"/>
          <w:color w:val="4D4D4D"/>
          <w:spacing w:val="-11"/>
          <w:w w:val="97"/>
        </w:rPr>
        <w:t>)</w:t>
      </w:r>
    </w:p>
    <w:p w14:paraId="0857C282" w14:textId="77777777" w:rsidR="00570E58" w:rsidRPr="00570E58" w:rsidRDefault="00570E58" w:rsidP="00570E58">
      <w:pPr>
        <w:pStyle w:val="ListParagraph"/>
        <w:spacing w:line="244" w:lineRule="auto"/>
        <w:ind w:left="540"/>
        <w:rPr>
          <w:rFonts w:ascii="Roboto Black" w:hAnsi="Roboto Black"/>
          <w:b/>
          <w:color w:val="4D4D4D"/>
          <w:w w:val="97"/>
          <w:sz w:val="24"/>
          <w:szCs w:val="24"/>
        </w:rPr>
      </w:pPr>
    </w:p>
    <w:p w14:paraId="219FDFA9" w14:textId="77777777" w:rsidR="00917DD7" w:rsidRDefault="00917DD7" w:rsidP="00570E58">
      <w:pPr>
        <w:spacing w:before="5" w:line="160" w:lineRule="exact"/>
        <w:rPr>
          <w:sz w:val="16"/>
          <w:szCs w:val="16"/>
        </w:rPr>
      </w:pPr>
    </w:p>
    <w:p w14:paraId="7BF1115E" w14:textId="77777777" w:rsidR="00460A93" w:rsidRDefault="00460A93">
      <w:pPr>
        <w:spacing w:line="244" w:lineRule="auto"/>
        <w:ind w:left="746" w:firstLine="154"/>
        <w:jc w:val="right"/>
        <w:rPr>
          <w:rFonts w:ascii="Roboto Black" w:hAnsi="Roboto Black"/>
          <w:b/>
          <w:color w:val="4D4D4D"/>
          <w:w w:val="84"/>
          <w:sz w:val="24"/>
          <w:szCs w:val="24"/>
        </w:rPr>
      </w:pPr>
      <w:r>
        <w:rPr>
          <w:rFonts w:ascii="Roboto Black" w:hAnsi="Roboto Black"/>
          <w:b/>
          <w:color w:val="4D4D4D"/>
          <w:w w:val="84"/>
          <w:sz w:val="24"/>
          <w:szCs w:val="24"/>
        </w:rPr>
        <w:t>l</w:t>
      </w:r>
      <w:r w:rsidR="00CC5877" w:rsidRPr="00B006D0">
        <w:rPr>
          <w:rFonts w:ascii="Roboto Black" w:hAnsi="Roboto Black"/>
          <w:b/>
          <w:color w:val="4D4D4D"/>
          <w:w w:val="84"/>
          <w:sz w:val="24"/>
          <w:szCs w:val="24"/>
        </w:rPr>
        <w:t>anguages</w:t>
      </w:r>
      <w:r>
        <w:rPr>
          <w:rFonts w:ascii="Roboto Black" w:hAnsi="Roboto Black"/>
          <w:b/>
          <w:color w:val="4D4D4D"/>
          <w:w w:val="84"/>
          <w:sz w:val="24"/>
          <w:szCs w:val="24"/>
        </w:rPr>
        <w:t xml:space="preserve"> </w:t>
      </w:r>
    </w:p>
    <w:p w14:paraId="0D540959" w14:textId="6A3434AA" w:rsidR="00E07A68" w:rsidRPr="00460A93" w:rsidRDefault="00AE1A9A" w:rsidP="00460A93">
      <w:pPr>
        <w:spacing w:line="244" w:lineRule="auto"/>
        <w:ind w:left="746" w:firstLine="154"/>
        <w:jc w:val="right"/>
        <w:rPr>
          <w:rFonts w:ascii="Roboto Black" w:hAnsi="Roboto Black"/>
          <w:b/>
          <w:color w:val="4D4D4D"/>
          <w:w w:val="99"/>
          <w:sz w:val="24"/>
          <w:szCs w:val="24"/>
        </w:rPr>
      </w:pPr>
      <w:r w:rsidRPr="00B006D0">
        <w:rPr>
          <w:rFonts w:ascii="Roboto Black" w:hAnsi="Roboto Black"/>
          <w:b/>
          <w:color w:val="4D4D4D"/>
          <w:w w:val="99"/>
          <w:sz w:val="24"/>
          <w:szCs w:val="24"/>
        </w:rPr>
        <w:t>+</w:t>
      </w:r>
      <w:r w:rsidR="00CC5877" w:rsidRPr="00B006D0">
        <w:rPr>
          <w:rFonts w:ascii="Roboto Black" w:hAnsi="Roboto Black"/>
          <w:b/>
          <w:color w:val="4D4D4D"/>
          <w:w w:val="99"/>
          <w:sz w:val="24"/>
          <w:szCs w:val="24"/>
        </w:rPr>
        <w:t>software</w:t>
      </w:r>
    </w:p>
    <w:p w14:paraId="35E3C3A4" w14:textId="79E44C32" w:rsidR="002A2760" w:rsidRPr="002A2760" w:rsidRDefault="00AC077D" w:rsidP="002A2760">
      <w:pPr>
        <w:pStyle w:val="ListParagraph"/>
        <w:numPr>
          <w:ilvl w:val="0"/>
          <w:numId w:val="11"/>
        </w:numPr>
        <w:spacing w:after="240" w:line="244" w:lineRule="auto"/>
        <w:rPr>
          <w:rFonts w:ascii="Roboto Light" w:hAnsi="Roboto Light"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Python</w:t>
      </w:r>
      <w:r w:rsidR="00570E58" w:rsidRPr="002A2760">
        <w:rPr>
          <w:rFonts w:ascii="Roboto Light" w:hAnsi="Roboto Light"/>
          <w:color w:val="4D4D4D"/>
          <w:spacing w:val="-11"/>
          <w:w w:val="97"/>
        </w:rPr>
        <w:t xml:space="preserve"> </w:t>
      </w:r>
      <w:r w:rsidRPr="002A2760">
        <w:rPr>
          <w:rFonts w:ascii="Roboto Light" w:hAnsi="Roboto Light"/>
          <w:color w:val="4D4D4D"/>
          <w:spacing w:val="-11"/>
          <w:w w:val="97"/>
        </w:rPr>
        <w:t>(</w:t>
      </w:r>
      <w:proofErr w:type="spellStart"/>
      <w:r w:rsidRPr="002A2760">
        <w:rPr>
          <w:rFonts w:ascii="Roboto Light" w:hAnsi="Roboto Light"/>
          <w:color w:val="4D4D4D"/>
          <w:spacing w:val="-11"/>
          <w:w w:val="97"/>
        </w:rPr>
        <w:t>scikit</w:t>
      </w:r>
      <w:proofErr w:type="spellEnd"/>
      <w:r w:rsidRPr="002A2760">
        <w:rPr>
          <w:rFonts w:ascii="Roboto Light" w:hAnsi="Roboto Light"/>
          <w:color w:val="4D4D4D"/>
          <w:spacing w:val="-11"/>
          <w:w w:val="97"/>
        </w:rPr>
        <w:t xml:space="preserve">-learn, </w:t>
      </w:r>
      <w:proofErr w:type="spellStart"/>
      <w:r w:rsidRPr="002A2760">
        <w:rPr>
          <w:rFonts w:ascii="Roboto Light" w:hAnsi="Roboto Light"/>
          <w:color w:val="4D4D4D"/>
          <w:spacing w:val="-11"/>
          <w:w w:val="97"/>
        </w:rPr>
        <w:t>numpy</w:t>
      </w:r>
      <w:proofErr w:type="spellEnd"/>
      <w:r w:rsidRPr="002A2760">
        <w:rPr>
          <w:rFonts w:ascii="Roboto Light" w:hAnsi="Roboto Light"/>
          <w:color w:val="4D4D4D"/>
          <w:spacing w:val="-11"/>
          <w:w w:val="97"/>
        </w:rPr>
        <w:t>,</w:t>
      </w:r>
      <w:r w:rsidR="00570E58" w:rsidRPr="002A2760">
        <w:rPr>
          <w:rFonts w:ascii="Roboto Light" w:hAnsi="Roboto Light"/>
          <w:color w:val="4D4D4D"/>
          <w:spacing w:val="-11"/>
          <w:w w:val="97"/>
        </w:rPr>
        <w:t xml:space="preserve"> </w:t>
      </w:r>
      <w:r w:rsidRPr="002A2760">
        <w:rPr>
          <w:rFonts w:ascii="Roboto Light" w:hAnsi="Roboto Light"/>
          <w:color w:val="4D4D4D"/>
          <w:spacing w:val="-11"/>
          <w:w w:val="97"/>
        </w:rPr>
        <w:t>pandas, matplotlib, bokeh, genism, spacy</w:t>
      </w:r>
      <w:r w:rsidR="00512211" w:rsidRPr="002A2760">
        <w:rPr>
          <w:rFonts w:ascii="Roboto Light" w:hAnsi="Roboto Light"/>
          <w:color w:val="4D4D4D"/>
          <w:spacing w:val="-11"/>
          <w:w w:val="97"/>
        </w:rPr>
        <w:t xml:space="preserve">, </w:t>
      </w:r>
      <w:proofErr w:type="spellStart"/>
      <w:r w:rsidR="00512211" w:rsidRPr="002A2760">
        <w:rPr>
          <w:rFonts w:ascii="Roboto Light" w:hAnsi="Roboto Light"/>
          <w:color w:val="4D4D4D"/>
          <w:spacing w:val="-11"/>
          <w:w w:val="97"/>
        </w:rPr>
        <w:t>Jupyter</w:t>
      </w:r>
      <w:proofErr w:type="spellEnd"/>
      <w:r w:rsidRPr="002A2760">
        <w:rPr>
          <w:rFonts w:ascii="Roboto Light" w:hAnsi="Roboto Light"/>
          <w:color w:val="4D4D4D"/>
          <w:spacing w:val="-11"/>
          <w:w w:val="97"/>
        </w:rPr>
        <w:t>)</w:t>
      </w:r>
    </w:p>
    <w:p w14:paraId="18B40E89" w14:textId="4A5DF763" w:rsidR="002A2760" w:rsidRPr="002A2760" w:rsidRDefault="00AC077D" w:rsidP="002A2760">
      <w:pPr>
        <w:pStyle w:val="ListParagraph"/>
        <w:numPr>
          <w:ilvl w:val="0"/>
          <w:numId w:val="11"/>
        </w:numPr>
        <w:spacing w:before="240" w:after="240" w:line="244" w:lineRule="auto"/>
        <w:rPr>
          <w:rFonts w:ascii="Roboto Light" w:hAnsi="Roboto Light"/>
          <w:color w:val="4D4D4D"/>
          <w:spacing w:val="-11"/>
          <w:w w:val="97"/>
        </w:rPr>
      </w:pPr>
      <w:r w:rsidRPr="002A2760">
        <w:rPr>
          <w:rFonts w:ascii="Roboto Thin" w:hAnsi="Roboto Thin"/>
          <w:b/>
          <w:color w:val="4D4D4D"/>
          <w:spacing w:val="-11"/>
          <w:w w:val="97"/>
        </w:rPr>
        <w:t>R</w:t>
      </w:r>
      <w:r w:rsidRPr="002A2760">
        <w:rPr>
          <w:rFonts w:ascii="Roboto Light" w:hAnsi="Roboto Light"/>
          <w:color w:val="4D4D4D"/>
          <w:spacing w:val="-11"/>
          <w:w w:val="97"/>
        </w:rPr>
        <w:t xml:space="preserve"> (</w:t>
      </w:r>
      <w:proofErr w:type="spellStart"/>
      <w:r w:rsidRPr="002A2760">
        <w:rPr>
          <w:rFonts w:ascii="Roboto Light" w:hAnsi="Roboto Light"/>
          <w:color w:val="4D4D4D"/>
          <w:spacing w:val="-11"/>
          <w:w w:val="97"/>
        </w:rPr>
        <w:t>tidyR</w:t>
      </w:r>
      <w:proofErr w:type="spellEnd"/>
      <w:r w:rsidRPr="002A2760">
        <w:rPr>
          <w:rFonts w:ascii="Roboto Light" w:hAnsi="Roboto Light"/>
          <w:color w:val="4D4D4D"/>
          <w:spacing w:val="-11"/>
          <w:w w:val="97"/>
        </w:rPr>
        <w:t xml:space="preserve">, </w:t>
      </w:r>
      <w:proofErr w:type="spellStart"/>
      <w:r w:rsidRPr="002A2760">
        <w:rPr>
          <w:rFonts w:ascii="Roboto Light" w:hAnsi="Roboto Light"/>
          <w:color w:val="4D4D4D"/>
          <w:spacing w:val="-11"/>
          <w:w w:val="97"/>
        </w:rPr>
        <w:t>ggplot</w:t>
      </w:r>
      <w:proofErr w:type="spellEnd"/>
      <w:r w:rsidR="002A2760">
        <w:rPr>
          <w:rFonts w:ascii="Roboto Light" w:hAnsi="Roboto Light"/>
          <w:color w:val="4D4D4D"/>
          <w:spacing w:val="-11"/>
          <w:w w:val="97"/>
        </w:rPr>
        <w:t>, scheduler, Shiny</w:t>
      </w:r>
      <w:r w:rsidRPr="002A2760">
        <w:rPr>
          <w:rFonts w:ascii="Roboto Light" w:hAnsi="Roboto Light"/>
          <w:color w:val="4D4D4D"/>
          <w:spacing w:val="-11"/>
          <w:w w:val="97"/>
        </w:rPr>
        <w:t>)</w:t>
      </w:r>
      <w:r w:rsidR="00DB60B2" w:rsidRPr="002A2760">
        <w:rPr>
          <w:rFonts w:ascii="Roboto Light" w:hAnsi="Roboto Light"/>
          <w:color w:val="4D4D4D"/>
          <w:spacing w:val="-11"/>
          <w:w w:val="97"/>
        </w:rPr>
        <w:t xml:space="preserve"> </w:t>
      </w:r>
    </w:p>
    <w:p w14:paraId="383CC954" w14:textId="47278474" w:rsidR="003E5178" w:rsidRPr="002A2760" w:rsidRDefault="00DB60B2" w:rsidP="002A2760">
      <w:pPr>
        <w:pStyle w:val="ListParagraph"/>
        <w:numPr>
          <w:ilvl w:val="0"/>
          <w:numId w:val="11"/>
        </w:numPr>
        <w:spacing w:before="240" w:after="240" w:line="244" w:lineRule="auto"/>
        <w:rPr>
          <w:rFonts w:ascii="Roboto Light" w:hAnsi="Roboto Light"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SQL</w:t>
      </w:r>
      <w:r w:rsidRPr="002A2760">
        <w:rPr>
          <w:rFonts w:ascii="Roboto Light" w:hAnsi="Roboto Light"/>
          <w:i/>
          <w:color w:val="4D4D4D"/>
          <w:spacing w:val="-11"/>
          <w:w w:val="97"/>
        </w:rPr>
        <w:t xml:space="preserve"> </w:t>
      </w:r>
      <w:r w:rsidRPr="002A2760">
        <w:rPr>
          <w:rFonts w:ascii="Roboto Light" w:hAnsi="Roboto Light"/>
          <w:color w:val="4D4D4D"/>
          <w:spacing w:val="-11"/>
          <w:w w:val="97"/>
        </w:rPr>
        <w:t>(Redshift, MySQL, Oracle)</w:t>
      </w:r>
    </w:p>
    <w:p w14:paraId="7E60E18B" w14:textId="0FB18D05" w:rsidR="003E5178" w:rsidRPr="002A2760" w:rsidRDefault="00DB60B2" w:rsidP="002A2760">
      <w:pPr>
        <w:pStyle w:val="ListParagraph"/>
        <w:numPr>
          <w:ilvl w:val="0"/>
          <w:numId w:val="11"/>
        </w:numPr>
        <w:spacing w:before="240"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proofErr w:type="spellStart"/>
      <w:r w:rsidRPr="002A2760">
        <w:rPr>
          <w:rFonts w:ascii="Roboto Light" w:hAnsi="Roboto Light"/>
          <w:b/>
          <w:color w:val="4D4D4D"/>
          <w:spacing w:val="-11"/>
          <w:w w:val="97"/>
        </w:rPr>
        <w:t>PySpark</w:t>
      </w:r>
      <w:proofErr w:type="spellEnd"/>
      <w:r w:rsidR="002A2760">
        <w:rPr>
          <w:rFonts w:ascii="Roboto Light" w:hAnsi="Roboto Light"/>
          <w:b/>
          <w:color w:val="4D4D4D"/>
          <w:spacing w:val="-11"/>
          <w:w w:val="97"/>
        </w:rPr>
        <w:t xml:space="preserve"> </w:t>
      </w:r>
      <w:r w:rsidR="002A2760" w:rsidRPr="002A2760">
        <w:rPr>
          <w:rFonts w:ascii="Roboto Light" w:hAnsi="Roboto Light"/>
          <w:color w:val="4D4D4D"/>
          <w:spacing w:val="-11"/>
          <w:w w:val="97"/>
        </w:rPr>
        <w:t>(</w:t>
      </w:r>
      <w:r w:rsidR="002A2760">
        <w:rPr>
          <w:rFonts w:ascii="Roboto Light" w:hAnsi="Roboto Light"/>
          <w:color w:val="4D4D4D"/>
          <w:spacing w:val="-11"/>
          <w:w w:val="97"/>
        </w:rPr>
        <w:t>Databricks)</w:t>
      </w:r>
    </w:p>
    <w:p w14:paraId="7E113A6A" w14:textId="2D25251C" w:rsidR="003E5178" w:rsidRPr="002A2760" w:rsidRDefault="00DB60B2" w:rsidP="002A2760">
      <w:pPr>
        <w:pStyle w:val="ListParagraph"/>
        <w:numPr>
          <w:ilvl w:val="0"/>
          <w:numId w:val="11"/>
        </w:numPr>
        <w:spacing w:before="240"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Java</w:t>
      </w:r>
    </w:p>
    <w:p w14:paraId="050D7AC4" w14:textId="77777777" w:rsidR="00DB60B2" w:rsidRPr="002A2760" w:rsidRDefault="00DB60B2" w:rsidP="00570E58">
      <w:pPr>
        <w:pStyle w:val="ListParagraph"/>
        <w:spacing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</w:p>
    <w:p w14:paraId="48C88E4F" w14:textId="4AC35A7F" w:rsidR="003E5178" w:rsidRPr="002A2760" w:rsidRDefault="00DB60B2" w:rsidP="00570E58">
      <w:pPr>
        <w:pStyle w:val="ListParagraph"/>
        <w:numPr>
          <w:ilvl w:val="0"/>
          <w:numId w:val="11"/>
        </w:numPr>
        <w:spacing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Salesforce</w:t>
      </w:r>
    </w:p>
    <w:p w14:paraId="15405700" w14:textId="3834672C" w:rsidR="003E5178" w:rsidRPr="002A2760" w:rsidRDefault="00DB60B2" w:rsidP="00570E58">
      <w:pPr>
        <w:pStyle w:val="ListParagraph"/>
        <w:numPr>
          <w:ilvl w:val="0"/>
          <w:numId w:val="11"/>
        </w:numPr>
        <w:spacing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Anaplan</w:t>
      </w:r>
      <w:r w:rsidR="00E131EF" w:rsidRPr="002A2760">
        <w:rPr>
          <w:rFonts w:ascii="Roboto Light" w:hAnsi="Roboto Light"/>
          <w:b/>
          <w:color w:val="4D4D4D"/>
          <w:spacing w:val="-11"/>
          <w:w w:val="97"/>
        </w:rPr>
        <w:t>, Adaptive</w:t>
      </w:r>
    </w:p>
    <w:p w14:paraId="4384F474" w14:textId="3E44DDEC" w:rsidR="003E5178" w:rsidRPr="002A2760" w:rsidRDefault="00DB60B2" w:rsidP="00570E58">
      <w:pPr>
        <w:pStyle w:val="ListParagraph"/>
        <w:numPr>
          <w:ilvl w:val="0"/>
          <w:numId w:val="11"/>
        </w:numPr>
        <w:spacing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Tableau, Power BI, Domo, Looker</w:t>
      </w:r>
    </w:p>
    <w:p w14:paraId="73027542" w14:textId="53BFC3DF" w:rsidR="004B6623" w:rsidRPr="002A2760" w:rsidRDefault="004B6623" w:rsidP="00570E58">
      <w:pPr>
        <w:pStyle w:val="ListParagraph"/>
        <w:numPr>
          <w:ilvl w:val="0"/>
          <w:numId w:val="11"/>
        </w:numPr>
        <w:spacing w:after="240" w:line="244" w:lineRule="auto"/>
        <w:rPr>
          <w:rFonts w:ascii="Roboto Light" w:hAnsi="Roboto Light"/>
          <w:b/>
          <w:color w:val="4D4D4D"/>
          <w:spacing w:val="-11"/>
          <w:w w:val="97"/>
        </w:rPr>
      </w:pPr>
      <w:r w:rsidRPr="002A2760">
        <w:rPr>
          <w:rFonts w:ascii="Roboto Light" w:hAnsi="Roboto Light"/>
          <w:b/>
          <w:color w:val="4D4D4D"/>
          <w:spacing w:val="-11"/>
          <w:w w:val="97"/>
        </w:rPr>
        <w:t>Excel</w:t>
      </w:r>
    </w:p>
    <w:p w14:paraId="595019E4" w14:textId="51C7C4EF" w:rsidR="00917DD7" w:rsidRDefault="00917DD7">
      <w:pPr>
        <w:spacing w:before="8" w:line="200" w:lineRule="exact"/>
      </w:pPr>
    </w:p>
    <w:p w14:paraId="17A6E6CA" w14:textId="77777777" w:rsidR="002F1500" w:rsidRDefault="002F1500">
      <w:pPr>
        <w:spacing w:before="15"/>
        <w:rPr>
          <w:rFonts w:ascii="Roboto Light" w:hAnsi="Roboto Light"/>
        </w:rPr>
      </w:pPr>
    </w:p>
    <w:p w14:paraId="400AA53B" w14:textId="77777777" w:rsidR="002F1500" w:rsidRDefault="002F1500">
      <w:pPr>
        <w:spacing w:before="15"/>
        <w:rPr>
          <w:rFonts w:ascii="Roboto Light" w:hAnsi="Roboto Light"/>
        </w:rPr>
      </w:pPr>
    </w:p>
    <w:p w14:paraId="67E43AB0" w14:textId="77777777" w:rsidR="002F1500" w:rsidRDefault="002F1500">
      <w:pPr>
        <w:spacing w:before="15"/>
        <w:rPr>
          <w:rFonts w:ascii="Roboto Light" w:hAnsi="Roboto Light"/>
        </w:rPr>
      </w:pPr>
    </w:p>
    <w:p w14:paraId="25593B22" w14:textId="77777777" w:rsidR="002F1500" w:rsidRDefault="002F1500">
      <w:pPr>
        <w:spacing w:before="15"/>
        <w:rPr>
          <w:rFonts w:ascii="Roboto Light" w:hAnsi="Roboto Light"/>
        </w:rPr>
      </w:pPr>
    </w:p>
    <w:p w14:paraId="5293ACF0" w14:textId="77777777" w:rsidR="002F1500" w:rsidRDefault="002F1500">
      <w:pPr>
        <w:spacing w:before="15"/>
        <w:rPr>
          <w:rFonts w:ascii="Roboto Light" w:hAnsi="Roboto Light"/>
        </w:rPr>
      </w:pPr>
    </w:p>
    <w:p w14:paraId="0434ACE7" w14:textId="6B3E5D71" w:rsidR="000777D2" w:rsidRPr="00460A93" w:rsidRDefault="00CC5877">
      <w:pPr>
        <w:spacing w:before="15"/>
        <w:rPr>
          <w:rFonts w:ascii="Roboto Light" w:hAnsi="Roboto Light"/>
        </w:rPr>
      </w:pPr>
      <w:r w:rsidRPr="00460A93">
        <w:rPr>
          <w:rFonts w:ascii="Roboto" w:hAnsi="Roboto"/>
          <w:b/>
          <w:color w:val="6CDFF0"/>
          <w:sz w:val="34"/>
          <w:szCs w:val="34"/>
        </w:rPr>
        <w:t>sum</w:t>
      </w:r>
      <w:r w:rsidRPr="00251FC1">
        <w:rPr>
          <w:rFonts w:ascii="Roboto" w:hAnsi="Roboto"/>
          <w:b/>
          <w:color w:val="4D4D4D"/>
          <w:sz w:val="34"/>
          <w:szCs w:val="34"/>
        </w:rPr>
        <w:t>mary</w:t>
      </w:r>
    </w:p>
    <w:p w14:paraId="73D9BEDB" w14:textId="2BB4B792" w:rsidR="000777D2" w:rsidRDefault="000777D2">
      <w:pPr>
        <w:spacing w:before="18" w:line="200" w:lineRule="exact"/>
      </w:pPr>
    </w:p>
    <w:p w14:paraId="484F5F3C" w14:textId="78ACC9D3" w:rsidR="00952A69" w:rsidRDefault="00CE149A" w:rsidP="002F1500">
      <w:pPr>
        <w:spacing w:before="6" w:line="180" w:lineRule="exact"/>
        <w:rPr>
          <w:rFonts w:ascii="Roboto Light" w:hAnsi="Roboto Light"/>
          <w:color w:val="4D4D4D"/>
        </w:rPr>
      </w:pPr>
      <w:r w:rsidRPr="00B006D0">
        <w:rPr>
          <w:rFonts w:ascii="Roboto Light" w:hAnsi="Roboto Light"/>
          <w:color w:val="4D4D4D"/>
        </w:rPr>
        <w:t>Partnering cross-functionally to intelligently leverage data science to drive strategy</w:t>
      </w:r>
    </w:p>
    <w:p w14:paraId="17C78C2E" w14:textId="77777777" w:rsidR="00355E1C" w:rsidRPr="002F1500" w:rsidRDefault="00355E1C" w:rsidP="002F1500">
      <w:pPr>
        <w:spacing w:before="6" w:line="180" w:lineRule="exact"/>
        <w:rPr>
          <w:rFonts w:ascii="Roboto Light" w:hAnsi="Roboto Light"/>
          <w:sz w:val="18"/>
          <w:szCs w:val="18"/>
        </w:rPr>
      </w:pPr>
    </w:p>
    <w:p w14:paraId="28056B92" w14:textId="77777777" w:rsidR="000777D2" w:rsidRPr="00460A93" w:rsidRDefault="009B719D">
      <w:pPr>
        <w:rPr>
          <w:rFonts w:ascii="Roboto Light" w:hAnsi="Roboto Light"/>
          <w:sz w:val="34"/>
          <w:szCs w:val="34"/>
        </w:rPr>
      </w:pPr>
      <w:r w:rsidRPr="00460A93">
        <w:rPr>
          <w:rFonts w:ascii="Roboto" w:hAnsi="Roboto"/>
          <w:b/>
          <w:color w:val="FA4485"/>
          <w:sz w:val="34"/>
          <w:szCs w:val="34"/>
        </w:rPr>
        <w:t>exp</w:t>
      </w:r>
      <w:r w:rsidRPr="00251FC1">
        <w:rPr>
          <w:rFonts w:ascii="Roboto" w:hAnsi="Roboto"/>
          <w:b/>
          <w:color w:val="4D4D4D"/>
          <w:sz w:val="34"/>
          <w:szCs w:val="34"/>
        </w:rPr>
        <w:t>erience</w:t>
      </w:r>
      <w:bookmarkStart w:id="1" w:name="_GoBack"/>
      <w:bookmarkEnd w:id="1"/>
    </w:p>
    <w:p w14:paraId="72FC93A8" w14:textId="77777777" w:rsidR="000777D2" w:rsidRDefault="000777D2">
      <w:pPr>
        <w:spacing w:before="18" w:line="200" w:lineRule="exact"/>
      </w:pPr>
    </w:p>
    <w:p w14:paraId="6C1F1F8B" w14:textId="445903CF" w:rsidR="00CC5877" w:rsidRPr="00275D10" w:rsidRDefault="007D30D8" w:rsidP="00275D10">
      <w:pPr>
        <w:spacing w:line="249" w:lineRule="auto"/>
        <w:ind w:right="76"/>
        <w:jc w:val="both"/>
        <w:rPr>
          <w:rFonts w:ascii="Roboto Light" w:hAnsi="Roboto Light"/>
          <w:color w:val="999999"/>
          <w:sz w:val="16"/>
          <w:szCs w:val="16"/>
        </w:rPr>
      </w:pPr>
      <w:r w:rsidRPr="00B006D0">
        <w:rPr>
          <w:rFonts w:ascii="Roboto Light" w:hAnsi="Roboto Light"/>
          <w:color w:val="4D4D4D"/>
        </w:rPr>
        <w:t xml:space="preserve">   </w:t>
      </w:r>
      <w:r w:rsidR="00CC5877" w:rsidRPr="00B006D0">
        <w:rPr>
          <w:rFonts w:ascii="Roboto Light" w:hAnsi="Roboto Light"/>
          <w:color w:val="4D4D4D"/>
        </w:rPr>
        <w:t>0</w:t>
      </w:r>
      <w:r w:rsidRPr="00B006D0">
        <w:rPr>
          <w:rFonts w:ascii="Roboto Light" w:hAnsi="Roboto Light"/>
          <w:color w:val="4D4D4D"/>
        </w:rPr>
        <w:t>8</w:t>
      </w:r>
      <w:r w:rsidR="00CC5877" w:rsidRPr="00B006D0">
        <w:rPr>
          <w:rFonts w:ascii="Roboto Light" w:hAnsi="Roboto Light"/>
          <w:color w:val="4D4D4D"/>
        </w:rPr>
        <w:t>/1</w:t>
      </w:r>
      <w:r w:rsidRPr="00B006D0">
        <w:rPr>
          <w:rFonts w:ascii="Roboto Light" w:hAnsi="Roboto Light"/>
          <w:color w:val="4D4D4D"/>
        </w:rPr>
        <w:t>8</w:t>
      </w:r>
      <w:r w:rsidR="00CC5877" w:rsidRPr="00B006D0">
        <w:rPr>
          <w:rFonts w:ascii="Roboto Light" w:hAnsi="Roboto Light"/>
          <w:color w:val="4D4D4D"/>
        </w:rPr>
        <w:t>—</w:t>
      </w:r>
      <w:proofErr w:type="spellStart"/>
      <w:r w:rsidR="00460A93" w:rsidRPr="00B006D0">
        <w:rPr>
          <w:rFonts w:ascii="Roboto Light" w:hAnsi="Roboto Light"/>
          <w:color w:val="4D4D4D"/>
        </w:rPr>
        <w:t>curr</w:t>
      </w:r>
      <w:proofErr w:type="spellEnd"/>
      <w:r w:rsidR="00460A93">
        <w:rPr>
          <w:rFonts w:ascii="Roboto Light" w:hAnsi="Roboto Light"/>
          <w:color w:val="4D4D4D"/>
        </w:rPr>
        <w:t>.</w:t>
      </w:r>
      <w:r w:rsidR="00460A93" w:rsidRPr="00B006D0">
        <w:rPr>
          <w:rFonts w:ascii="Roboto Light" w:hAnsi="Roboto Light"/>
          <w:color w:val="4D4D4D"/>
        </w:rPr>
        <w:t xml:space="preserve"> </w:t>
      </w:r>
      <w:r w:rsidR="00460A93" w:rsidRPr="00B006D0">
        <w:rPr>
          <w:rFonts w:ascii="Roboto Light" w:hAnsi="Roboto Light"/>
          <w:color w:val="4D4D4D"/>
          <w:spacing w:val="37"/>
        </w:rPr>
        <w:tab/>
      </w:r>
      <w:r w:rsidR="00CC5877" w:rsidRPr="00B006D0">
        <w:rPr>
          <w:rFonts w:ascii="Roboto Light" w:hAnsi="Roboto Light"/>
          <w:b/>
          <w:color w:val="4D4D4D"/>
          <w:w w:val="92"/>
        </w:rPr>
        <w:t>Global Sales Analyst</w:t>
      </w:r>
      <w:r w:rsidR="00CC5877" w:rsidRPr="00B006D0">
        <w:rPr>
          <w:rFonts w:ascii="Roboto Light" w:hAnsi="Roboto Light"/>
          <w:b/>
          <w:color w:val="4D4D4D"/>
        </w:rPr>
        <w:t xml:space="preserve"> (</w:t>
      </w:r>
      <w:proofErr w:type="gramStart"/>
      <w:r w:rsidR="00B006D0">
        <w:rPr>
          <w:rFonts w:ascii="Roboto Light" w:hAnsi="Roboto Light"/>
          <w:b/>
          <w:color w:val="4D4D4D"/>
        </w:rPr>
        <w:t>BI</w:t>
      </w:r>
      <w:r w:rsidR="00CC5877" w:rsidRPr="00B006D0">
        <w:rPr>
          <w:rFonts w:ascii="Roboto Light" w:hAnsi="Roboto Light"/>
          <w:b/>
          <w:color w:val="4D4D4D"/>
        </w:rPr>
        <w:t xml:space="preserve">)   </w:t>
      </w:r>
      <w:proofErr w:type="gramEnd"/>
      <w:r w:rsidR="00CC5877" w:rsidRPr="00B006D0">
        <w:rPr>
          <w:rFonts w:ascii="Roboto Light" w:hAnsi="Roboto Light"/>
          <w:b/>
          <w:color w:val="4D4D4D"/>
        </w:rPr>
        <w:t xml:space="preserve">                                                       </w:t>
      </w:r>
      <w:r w:rsidR="00B006D0">
        <w:rPr>
          <w:rFonts w:ascii="Roboto Light" w:hAnsi="Roboto Light"/>
          <w:b/>
          <w:color w:val="4D4D4D"/>
        </w:rPr>
        <w:t xml:space="preserve">        </w:t>
      </w:r>
      <w:r w:rsidR="00CC5877" w:rsidRPr="00B006D0">
        <w:rPr>
          <w:rFonts w:ascii="Roboto Light" w:hAnsi="Roboto Light"/>
          <w:b/>
          <w:color w:val="4D4D4D"/>
        </w:rPr>
        <w:t xml:space="preserve">       </w:t>
      </w:r>
      <w:proofErr w:type="spellStart"/>
      <w:r w:rsidR="00CC5877" w:rsidRPr="00B006D0">
        <w:rPr>
          <w:rFonts w:ascii="Roboto Light" w:hAnsi="Roboto Light"/>
          <w:color w:val="999999"/>
          <w:sz w:val="16"/>
          <w:szCs w:val="16"/>
        </w:rPr>
        <w:t>WalkMe</w:t>
      </w:r>
      <w:proofErr w:type="spellEnd"/>
      <w:r w:rsidR="00CC5877" w:rsidRPr="00B006D0">
        <w:rPr>
          <w:rFonts w:ascii="Roboto Light" w:hAnsi="Roboto Light"/>
          <w:color w:val="999999"/>
          <w:sz w:val="16"/>
          <w:szCs w:val="16"/>
        </w:rPr>
        <w:t>,</w:t>
      </w:r>
      <w:r w:rsidR="00CC5877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CC5877" w:rsidRPr="00B006D0">
        <w:rPr>
          <w:rFonts w:ascii="Roboto Light" w:hAnsi="Roboto Light"/>
          <w:color w:val="999999"/>
          <w:sz w:val="16"/>
          <w:szCs w:val="16"/>
        </w:rPr>
        <w:t>San</w:t>
      </w:r>
      <w:r w:rsidR="00CC5877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CC5877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CC5877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CC5877" w:rsidRPr="00B006D0">
        <w:rPr>
          <w:rFonts w:ascii="Roboto Light" w:hAnsi="Roboto Light"/>
          <w:color w:val="999999"/>
          <w:sz w:val="16"/>
          <w:szCs w:val="16"/>
        </w:rPr>
        <w:t xml:space="preserve">ancisco </w:t>
      </w:r>
    </w:p>
    <w:p w14:paraId="6B92E98E" w14:textId="77777777" w:rsidR="003E5178" w:rsidRPr="00B006D0" w:rsidRDefault="003E5178" w:rsidP="00CC5877">
      <w:pPr>
        <w:spacing w:line="249" w:lineRule="auto"/>
        <w:ind w:left="1440" w:right="76"/>
        <w:jc w:val="both"/>
        <w:rPr>
          <w:rFonts w:ascii="Roboto Light" w:hAnsi="Roboto Light"/>
          <w:color w:val="4D4D4D"/>
        </w:rPr>
      </w:pPr>
    </w:p>
    <w:p w14:paraId="44F8FD41" w14:textId="4F7CEB34" w:rsidR="002A2760" w:rsidRDefault="002A2760" w:rsidP="002D69AC">
      <w:pPr>
        <w:pStyle w:val="ListParagraph"/>
        <w:numPr>
          <w:ilvl w:val="0"/>
          <w:numId w:val="9"/>
        </w:numPr>
        <w:spacing w:line="249" w:lineRule="auto"/>
        <w:ind w:right="76"/>
        <w:jc w:val="both"/>
        <w:rPr>
          <w:rFonts w:ascii="Roboto Light" w:hAnsi="Roboto Light"/>
        </w:rPr>
      </w:pPr>
      <w:r>
        <w:rPr>
          <w:rFonts w:ascii="Roboto Light" w:hAnsi="Roboto Light"/>
        </w:rPr>
        <w:t xml:space="preserve">Built sales demo qualification model (using machine learning techniques) to improve visibility into top of the funnel forecasting by 50%. Model built in </w:t>
      </w:r>
      <w:proofErr w:type="spellStart"/>
      <w:r>
        <w:rPr>
          <w:rFonts w:ascii="Roboto Light" w:hAnsi="Roboto Light"/>
        </w:rPr>
        <w:t>Jupyter</w:t>
      </w:r>
      <w:proofErr w:type="spellEnd"/>
      <w:r>
        <w:rPr>
          <w:rFonts w:ascii="Roboto Light" w:hAnsi="Roboto Light"/>
        </w:rPr>
        <w:t xml:space="preserve"> using </w:t>
      </w:r>
      <w:proofErr w:type="spellStart"/>
      <w:r>
        <w:rPr>
          <w:rFonts w:ascii="Roboto Light" w:hAnsi="Roboto Light"/>
        </w:rPr>
        <w:t>sklearn</w:t>
      </w:r>
      <w:proofErr w:type="spellEnd"/>
      <w:r>
        <w:rPr>
          <w:rFonts w:ascii="Roboto Light" w:hAnsi="Roboto Light"/>
        </w:rPr>
        <w:t xml:space="preserve">, </w:t>
      </w:r>
      <w:proofErr w:type="spellStart"/>
      <w:r>
        <w:rPr>
          <w:rFonts w:ascii="Roboto Light" w:hAnsi="Roboto Light"/>
        </w:rPr>
        <w:t>numpy</w:t>
      </w:r>
      <w:proofErr w:type="spellEnd"/>
      <w:r>
        <w:rPr>
          <w:rFonts w:ascii="Roboto Light" w:hAnsi="Roboto Light"/>
        </w:rPr>
        <w:t xml:space="preserve">, pandas &amp; connected to Redshift via </w:t>
      </w:r>
      <w:proofErr w:type="spellStart"/>
      <w:r>
        <w:rPr>
          <w:rFonts w:ascii="Roboto Light" w:hAnsi="Roboto Light"/>
        </w:rPr>
        <w:t>sqlalchemy</w:t>
      </w:r>
      <w:proofErr w:type="spellEnd"/>
      <w:r>
        <w:rPr>
          <w:rFonts w:ascii="Roboto Light" w:hAnsi="Roboto Light"/>
        </w:rPr>
        <w:t xml:space="preserve">.     </w:t>
      </w:r>
    </w:p>
    <w:p w14:paraId="06580190" w14:textId="77777777" w:rsidR="002F1500" w:rsidRPr="002F1500" w:rsidRDefault="002F1500" w:rsidP="002F1500">
      <w:pPr>
        <w:spacing w:line="249" w:lineRule="auto"/>
        <w:ind w:right="76"/>
        <w:jc w:val="both"/>
        <w:rPr>
          <w:rFonts w:ascii="Roboto Light" w:hAnsi="Roboto Light"/>
        </w:rPr>
      </w:pPr>
    </w:p>
    <w:p w14:paraId="4BB0E27E" w14:textId="56C95D91" w:rsidR="002F1500" w:rsidRPr="002F1500" w:rsidRDefault="002F1500" w:rsidP="003E5178">
      <w:pPr>
        <w:pStyle w:val="ListParagraph"/>
        <w:numPr>
          <w:ilvl w:val="0"/>
          <w:numId w:val="9"/>
        </w:numPr>
        <w:spacing w:line="249" w:lineRule="auto"/>
        <w:ind w:right="76"/>
        <w:jc w:val="both"/>
      </w:pPr>
      <w:r>
        <w:rPr>
          <w:rFonts w:ascii="Roboto Light" w:hAnsi="Roboto Light"/>
        </w:rPr>
        <w:t xml:space="preserve">Created sales demand model for calculating sales &amp; marketing pipeline targets &amp; decreased quarterly demand planning cycle by 75%. </w:t>
      </w:r>
    </w:p>
    <w:p w14:paraId="30CF66EB" w14:textId="77777777" w:rsidR="002F1500" w:rsidRPr="002F1500" w:rsidRDefault="002F1500" w:rsidP="002F1500">
      <w:pPr>
        <w:spacing w:line="249" w:lineRule="auto"/>
        <w:ind w:right="76"/>
        <w:jc w:val="both"/>
      </w:pPr>
    </w:p>
    <w:p w14:paraId="3BEC6C6B" w14:textId="66BFB452" w:rsidR="00CC5877" w:rsidRPr="002F1500" w:rsidRDefault="002F1500" w:rsidP="00FF6812">
      <w:pPr>
        <w:pStyle w:val="ListParagraph"/>
        <w:numPr>
          <w:ilvl w:val="0"/>
          <w:numId w:val="9"/>
        </w:numPr>
        <w:spacing w:line="249" w:lineRule="auto"/>
        <w:ind w:right="76"/>
        <w:jc w:val="both"/>
        <w:rPr>
          <w:color w:val="4D4D4D"/>
        </w:rPr>
      </w:pPr>
      <w:r>
        <w:rPr>
          <w:rFonts w:ascii="Roboto Light" w:hAnsi="Roboto Light"/>
        </w:rPr>
        <w:t>Modeled</w:t>
      </w:r>
      <w:r w:rsidRPr="002F1500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volatility</w:t>
      </w:r>
      <w:r w:rsidRPr="002F1500">
        <w:rPr>
          <w:rFonts w:ascii="Roboto Light" w:hAnsi="Roboto Light"/>
        </w:rPr>
        <w:t xml:space="preserve"> &amp; </w:t>
      </w:r>
      <w:r>
        <w:rPr>
          <w:rFonts w:ascii="Roboto Light" w:hAnsi="Roboto Light"/>
        </w:rPr>
        <w:t xml:space="preserve">performed </w:t>
      </w:r>
      <w:r w:rsidRPr="002F1500">
        <w:rPr>
          <w:rFonts w:ascii="Roboto Light" w:hAnsi="Roboto Light"/>
        </w:rPr>
        <w:t>time series analysis of account portfolio</w:t>
      </w:r>
      <w:r>
        <w:rPr>
          <w:rFonts w:ascii="Roboto Light" w:hAnsi="Roboto Light"/>
        </w:rPr>
        <w:t xml:space="preserve"> allocations (utilizing randomization models, statistical tests, &amp; historic data) to test equality of historic allocations &amp; to provide guidance around fair account management for compensation discussions.</w:t>
      </w:r>
    </w:p>
    <w:p w14:paraId="1F5C8CEC" w14:textId="77777777" w:rsidR="002F1500" w:rsidRPr="002F1500" w:rsidRDefault="002F1500" w:rsidP="002F1500">
      <w:pPr>
        <w:spacing w:line="249" w:lineRule="auto"/>
        <w:ind w:right="76"/>
        <w:jc w:val="both"/>
        <w:rPr>
          <w:color w:val="4D4D4D"/>
        </w:rPr>
      </w:pPr>
    </w:p>
    <w:p w14:paraId="1E523E22" w14:textId="541FF8EF" w:rsidR="00CE149A" w:rsidRPr="00B006D0" w:rsidRDefault="00CE149A" w:rsidP="007D30D8">
      <w:pPr>
        <w:spacing w:line="249" w:lineRule="auto"/>
        <w:ind w:right="76"/>
        <w:jc w:val="both"/>
        <w:rPr>
          <w:rFonts w:ascii="Roboto Light" w:hAnsi="Roboto Light"/>
          <w:color w:val="999999"/>
          <w:sz w:val="16"/>
          <w:szCs w:val="16"/>
        </w:rPr>
      </w:pPr>
      <w:r w:rsidRPr="00B006D0">
        <w:rPr>
          <w:rFonts w:ascii="Roboto Light" w:hAnsi="Roboto Light"/>
          <w:color w:val="4D4D4D"/>
        </w:rPr>
        <w:t>07/17—</w:t>
      </w:r>
      <w:r w:rsidR="007D30D8" w:rsidRPr="00B006D0">
        <w:rPr>
          <w:rFonts w:ascii="Roboto Light" w:hAnsi="Roboto Light"/>
          <w:color w:val="4D4D4D"/>
        </w:rPr>
        <w:t>08/</w:t>
      </w:r>
      <w:r w:rsidR="00460A93" w:rsidRPr="00B006D0">
        <w:rPr>
          <w:rFonts w:ascii="Roboto Light" w:hAnsi="Roboto Light"/>
          <w:color w:val="4D4D4D"/>
        </w:rPr>
        <w:t xml:space="preserve">18 </w:t>
      </w:r>
      <w:r w:rsidR="00460A93" w:rsidRPr="00B006D0">
        <w:rPr>
          <w:rFonts w:ascii="Roboto Light" w:hAnsi="Roboto Light"/>
          <w:color w:val="4D4D4D"/>
          <w:spacing w:val="37"/>
        </w:rPr>
        <w:tab/>
      </w:r>
      <w:r w:rsidRPr="00B006D0">
        <w:rPr>
          <w:rFonts w:ascii="Roboto Light" w:hAnsi="Roboto Light"/>
          <w:b/>
          <w:color w:val="4D4D4D"/>
          <w:w w:val="92"/>
        </w:rPr>
        <w:t>Data Scientist</w:t>
      </w:r>
      <w:r w:rsidRPr="00B006D0">
        <w:rPr>
          <w:rFonts w:ascii="Roboto Light" w:hAnsi="Roboto Light"/>
          <w:b/>
          <w:color w:val="4D4D4D"/>
        </w:rPr>
        <w:t xml:space="preserve"> (Customer </w:t>
      </w:r>
      <w:proofErr w:type="gramStart"/>
      <w:r w:rsidR="00460A93" w:rsidRPr="00B006D0">
        <w:rPr>
          <w:rFonts w:ascii="Roboto Light" w:hAnsi="Roboto Light"/>
          <w:b/>
          <w:color w:val="4D4D4D"/>
        </w:rPr>
        <w:t xml:space="preserve">Success)  </w:t>
      </w:r>
      <w:r w:rsidRPr="00B006D0">
        <w:rPr>
          <w:rFonts w:ascii="Roboto Light" w:hAnsi="Roboto Light"/>
          <w:b/>
          <w:color w:val="4D4D4D"/>
        </w:rPr>
        <w:t xml:space="preserve"> </w:t>
      </w:r>
      <w:proofErr w:type="gramEnd"/>
      <w:r w:rsidRPr="00B006D0">
        <w:rPr>
          <w:rFonts w:ascii="Roboto Light" w:hAnsi="Roboto Light"/>
          <w:b/>
          <w:color w:val="4D4D4D"/>
        </w:rPr>
        <w:t xml:space="preserve">                                           </w:t>
      </w:r>
      <w:r w:rsidR="00B006D0">
        <w:rPr>
          <w:rFonts w:ascii="Roboto Light" w:hAnsi="Roboto Light"/>
          <w:b/>
          <w:color w:val="4D4D4D"/>
        </w:rPr>
        <w:t xml:space="preserve">    </w:t>
      </w:r>
      <w:r w:rsidRPr="00B006D0">
        <w:rPr>
          <w:rFonts w:ascii="Roboto Light" w:hAnsi="Roboto Light"/>
          <w:color w:val="999999"/>
          <w:sz w:val="16"/>
          <w:szCs w:val="16"/>
        </w:rPr>
        <w:t>Autodesk,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 xml:space="preserve">ancisco </w:t>
      </w:r>
    </w:p>
    <w:p w14:paraId="4D7EB60C" w14:textId="77777777" w:rsidR="003E5178" w:rsidRPr="00B006D0" w:rsidRDefault="003E5178" w:rsidP="007D30D8">
      <w:pPr>
        <w:spacing w:line="249" w:lineRule="auto"/>
        <w:ind w:left="1440" w:right="76"/>
        <w:jc w:val="both"/>
        <w:rPr>
          <w:rFonts w:ascii="Roboto Light" w:hAnsi="Roboto Light"/>
          <w:color w:val="4D4D4D"/>
        </w:rPr>
      </w:pPr>
    </w:p>
    <w:p w14:paraId="1F5DABDA" w14:textId="4A3F4702" w:rsidR="006A1BAD" w:rsidRDefault="006A1BAD" w:rsidP="006A1BAD">
      <w:pPr>
        <w:pStyle w:val="ListParagraph"/>
        <w:numPr>
          <w:ilvl w:val="0"/>
          <w:numId w:val="9"/>
        </w:numPr>
        <w:spacing w:line="249" w:lineRule="auto"/>
        <w:ind w:right="76"/>
        <w:jc w:val="both"/>
        <w:rPr>
          <w:rFonts w:ascii="Roboto Light" w:hAnsi="Roboto Light"/>
        </w:rPr>
      </w:pPr>
      <w:r w:rsidRPr="006A1BAD">
        <w:rPr>
          <w:rFonts w:ascii="Roboto Light" w:hAnsi="Roboto Light"/>
        </w:rPr>
        <w:t xml:space="preserve">Created, developed, maintained mission critical reports &amp; dashboards. (via Domo, </w:t>
      </w:r>
      <w:proofErr w:type="spellStart"/>
      <w:r w:rsidRPr="006A1BAD">
        <w:rPr>
          <w:rFonts w:ascii="Roboto Light" w:hAnsi="Roboto Light"/>
        </w:rPr>
        <w:t>PowerBI</w:t>
      </w:r>
      <w:proofErr w:type="spellEnd"/>
      <w:r w:rsidRPr="006A1BAD">
        <w:rPr>
          <w:rFonts w:ascii="Roboto Light" w:hAnsi="Roboto Light"/>
        </w:rPr>
        <w:t>, Looker, Tableau) -- Managed 40+ business partners across 3 time zones, including executive staff &amp; senior leadership</w:t>
      </w:r>
      <w:r>
        <w:rPr>
          <w:rFonts w:ascii="Roboto Light" w:hAnsi="Roboto Light"/>
        </w:rPr>
        <w:t>.</w:t>
      </w:r>
    </w:p>
    <w:p w14:paraId="08E04D2F" w14:textId="77777777" w:rsidR="006A1BAD" w:rsidRPr="006A1BAD" w:rsidRDefault="006A1BAD" w:rsidP="006A1BAD">
      <w:pPr>
        <w:spacing w:line="249" w:lineRule="auto"/>
        <w:ind w:right="76"/>
        <w:jc w:val="both"/>
        <w:rPr>
          <w:rFonts w:ascii="Roboto Light" w:hAnsi="Roboto Light"/>
        </w:rPr>
      </w:pPr>
    </w:p>
    <w:p w14:paraId="3EDEB4AD" w14:textId="3E1B88E0" w:rsidR="006A1BAD" w:rsidRDefault="006A1BAD" w:rsidP="006A1BAD">
      <w:pPr>
        <w:pStyle w:val="ListParagraph"/>
        <w:numPr>
          <w:ilvl w:val="0"/>
          <w:numId w:val="9"/>
        </w:numPr>
        <w:spacing w:line="249" w:lineRule="auto"/>
        <w:ind w:right="76"/>
        <w:jc w:val="both"/>
        <w:rPr>
          <w:rFonts w:ascii="Roboto Light" w:hAnsi="Roboto Light"/>
        </w:rPr>
      </w:pPr>
      <w:r>
        <w:rPr>
          <w:rFonts w:ascii="Roboto Light" w:hAnsi="Roboto Light"/>
        </w:rPr>
        <w:t xml:space="preserve">Automated two-way pipelines between applications like SFDC, Domo </w:t>
      </w:r>
      <w:r w:rsidRPr="006A1BAD">
        <w:rPr>
          <w:rFonts w:ascii="Roboto Light" w:hAnsi="Roboto Light"/>
        </w:rPr>
        <w:t xml:space="preserve">(via R, SQL) </w:t>
      </w:r>
      <w:r>
        <w:rPr>
          <w:rFonts w:ascii="Roboto Light" w:hAnsi="Roboto Light"/>
        </w:rPr>
        <w:t>by leveraging API’s &amp; R packages (</w:t>
      </w:r>
      <w:proofErr w:type="spellStart"/>
      <w:r>
        <w:rPr>
          <w:rFonts w:ascii="Roboto Light" w:hAnsi="Roboto Light"/>
        </w:rPr>
        <w:t>schedulR</w:t>
      </w:r>
      <w:proofErr w:type="spellEnd"/>
      <w:r>
        <w:rPr>
          <w:rFonts w:ascii="Roboto Light" w:hAnsi="Roboto Light"/>
        </w:rPr>
        <w:t xml:space="preserve">, etc.) for near real-time visibility &amp; analysis into customer usage patterns. </w:t>
      </w:r>
    </w:p>
    <w:p w14:paraId="415EBC36" w14:textId="77777777" w:rsidR="006A1BAD" w:rsidRPr="006A1BAD" w:rsidRDefault="006A1BAD" w:rsidP="006A1BAD">
      <w:pPr>
        <w:spacing w:line="249" w:lineRule="auto"/>
        <w:ind w:right="76"/>
        <w:jc w:val="both"/>
        <w:rPr>
          <w:rFonts w:ascii="Roboto Light" w:hAnsi="Roboto Light"/>
        </w:rPr>
      </w:pPr>
    </w:p>
    <w:p w14:paraId="4CE20F38" w14:textId="25F3FECF" w:rsidR="006A1BAD" w:rsidRDefault="006A1BAD" w:rsidP="006A1BAD">
      <w:pPr>
        <w:pStyle w:val="ListParagraph"/>
        <w:numPr>
          <w:ilvl w:val="0"/>
          <w:numId w:val="9"/>
        </w:numPr>
        <w:spacing w:line="249" w:lineRule="auto"/>
        <w:ind w:right="76"/>
        <w:jc w:val="both"/>
        <w:rPr>
          <w:rFonts w:ascii="Roboto Light" w:hAnsi="Roboto Light"/>
        </w:rPr>
      </w:pPr>
      <w:r>
        <w:rPr>
          <w:rFonts w:ascii="Roboto Light" w:hAnsi="Roboto Light"/>
        </w:rPr>
        <w:t>Created customer health scoring system using product usage data, including implementing automated notifications for proactive engagement by customer success/adoption specialists</w:t>
      </w:r>
      <w:r w:rsidRPr="006A1BAD">
        <w:rPr>
          <w:rFonts w:ascii="Roboto Light" w:hAnsi="Roboto Light"/>
        </w:rPr>
        <w:t>.</w:t>
      </w:r>
    </w:p>
    <w:p w14:paraId="1C83002D" w14:textId="77777777" w:rsidR="00275D10" w:rsidRP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AE7AF83" w14:textId="4544F81A" w:rsidR="00CC5877" w:rsidRPr="00B006D0" w:rsidRDefault="00CC5877" w:rsidP="00CC5877">
      <w:pPr>
        <w:spacing w:line="249" w:lineRule="auto"/>
        <w:ind w:right="76"/>
        <w:rPr>
          <w:rFonts w:ascii="Roboto Light" w:hAnsi="Roboto Light"/>
          <w:color w:val="4D4D4D"/>
        </w:rPr>
      </w:pPr>
    </w:p>
    <w:p w14:paraId="3426ACEC" w14:textId="12A256D0" w:rsidR="00355E1C" w:rsidRPr="00275D10" w:rsidRDefault="00CE149A" w:rsidP="00275D10">
      <w:pPr>
        <w:spacing w:line="249" w:lineRule="auto"/>
        <w:ind w:right="76"/>
        <w:jc w:val="both"/>
        <w:rPr>
          <w:rFonts w:ascii="Roboto Light" w:hAnsi="Roboto Light"/>
          <w:color w:val="999999"/>
          <w:sz w:val="16"/>
          <w:szCs w:val="16"/>
        </w:rPr>
      </w:pPr>
      <w:r w:rsidRPr="00B006D0">
        <w:rPr>
          <w:rFonts w:ascii="Roboto Light" w:hAnsi="Roboto Light"/>
          <w:color w:val="4D4D4D"/>
        </w:rPr>
        <w:t>10/16—07/</w:t>
      </w:r>
      <w:r w:rsidR="00460A93" w:rsidRPr="00B006D0">
        <w:rPr>
          <w:rFonts w:ascii="Roboto Light" w:hAnsi="Roboto Light"/>
          <w:color w:val="4D4D4D"/>
        </w:rPr>
        <w:t xml:space="preserve">17 </w:t>
      </w:r>
      <w:r w:rsidR="00460A93" w:rsidRPr="00B006D0">
        <w:rPr>
          <w:rFonts w:ascii="Roboto Light" w:hAnsi="Roboto Light"/>
          <w:color w:val="4D4D4D"/>
          <w:spacing w:val="37"/>
        </w:rPr>
        <w:tab/>
      </w:r>
      <w:r w:rsidRPr="00B006D0">
        <w:rPr>
          <w:rFonts w:ascii="Roboto Light" w:hAnsi="Roboto Light"/>
          <w:b/>
          <w:color w:val="4D4D4D"/>
          <w:w w:val="92"/>
        </w:rPr>
        <w:t>Sales Analytics Associate (FP&amp;</w:t>
      </w:r>
      <w:proofErr w:type="gramStart"/>
      <w:r w:rsidRPr="00B006D0">
        <w:rPr>
          <w:rFonts w:ascii="Roboto Light" w:hAnsi="Roboto Light"/>
          <w:b/>
          <w:color w:val="4D4D4D"/>
          <w:w w:val="92"/>
        </w:rPr>
        <w:t>A)</w:t>
      </w:r>
      <w:r w:rsidRPr="00B006D0">
        <w:rPr>
          <w:rFonts w:ascii="Roboto Light" w:hAnsi="Roboto Light"/>
          <w:b/>
          <w:color w:val="4D4D4D"/>
        </w:rPr>
        <w:t xml:space="preserve">   </w:t>
      </w:r>
      <w:proofErr w:type="gramEnd"/>
      <w:r w:rsidRPr="00B006D0">
        <w:rPr>
          <w:rFonts w:ascii="Roboto Light" w:hAnsi="Roboto Light"/>
          <w:b/>
          <w:color w:val="4D4D4D"/>
        </w:rPr>
        <w:t xml:space="preserve">                                                            </w:t>
      </w:r>
      <w:r w:rsidRPr="00B006D0">
        <w:rPr>
          <w:rFonts w:ascii="Roboto Light" w:hAnsi="Roboto Light"/>
          <w:color w:val="999999"/>
          <w:sz w:val="16"/>
          <w:szCs w:val="16"/>
        </w:rPr>
        <w:t>Sunrun,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 w:rsidR="00275D10">
        <w:rPr>
          <w:rFonts w:ascii="Roboto Light" w:hAnsi="Roboto Light"/>
          <w:color w:val="999999"/>
          <w:sz w:val="16"/>
          <w:szCs w:val="16"/>
        </w:rPr>
        <w:t>o</w:t>
      </w:r>
    </w:p>
    <w:p w14:paraId="4BE85E8F" w14:textId="77777777" w:rsidR="003E5178" w:rsidRPr="00B006D0" w:rsidRDefault="003E5178" w:rsidP="00355E1C">
      <w:pPr>
        <w:spacing w:line="249" w:lineRule="auto"/>
        <w:ind w:right="76"/>
        <w:jc w:val="both"/>
        <w:rPr>
          <w:rFonts w:ascii="Roboto Light" w:hAnsi="Roboto Light"/>
          <w:color w:val="4D4D4D"/>
        </w:rPr>
      </w:pPr>
    </w:p>
    <w:p w14:paraId="4009C094" w14:textId="7679A3FC" w:rsidR="003E5178" w:rsidRDefault="002D69AC" w:rsidP="002D69AC">
      <w:pPr>
        <w:pStyle w:val="ListParagraph"/>
        <w:numPr>
          <w:ilvl w:val="0"/>
          <w:numId w:val="8"/>
        </w:numPr>
        <w:spacing w:line="249" w:lineRule="auto"/>
        <w:ind w:right="76"/>
        <w:jc w:val="both"/>
        <w:rPr>
          <w:rFonts w:ascii="Roboto Light" w:hAnsi="Roboto Light"/>
        </w:rPr>
      </w:pPr>
      <w:r>
        <w:rPr>
          <w:rFonts w:ascii="Roboto Light" w:hAnsi="Roboto Light"/>
        </w:rPr>
        <w:t>Created</w:t>
      </w:r>
      <w:r w:rsidRPr="002D69AC">
        <w:rPr>
          <w:rFonts w:ascii="Roboto Light" w:hAnsi="Roboto Light"/>
        </w:rPr>
        <w:t xml:space="preserve"> monthly &amp; quarterly forecasts for sales &amp; customer success partners, including building and automating sales planning processes using Anaplan (turnaround time to plan &amp; outlook production decreased by 75% while improving data fidelity &amp; visibility) </w:t>
      </w:r>
    </w:p>
    <w:p w14:paraId="50A4937B" w14:textId="77777777" w:rsidR="002F1500" w:rsidRPr="002D69AC" w:rsidRDefault="002F1500" w:rsidP="002D69AC">
      <w:pPr>
        <w:spacing w:line="249" w:lineRule="auto"/>
        <w:ind w:right="76"/>
        <w:jc w:val="both"/>
        <w:rPr>
          <w:rFonts w:ascii="Roboto Light" w:hAnsi="Roboto Light"/>
        </w:rPr>
      </w:pPr>
    </w:p>
    <w:p w14:paraId="1250F51A" w14:textId="78E911CC" w:rsidR="002D69AC" w:rsidRDefault="002D69AC" w:rsidP="002F1500">
      <w:pPr>
        <w:pStyle w:val="ListParagraph"/>
        <w:numPr>
          <w:ilvl w:val="0"/>
          <w:numId w:val="8"/>
        </w:numPr>
        <w:spacing w:line="249" w:lineRule="auto"/>
        <w:ind w:right="76"/>
        <w:jc w:val="both"/>
        <w:rPr>
          <w:rFonts w:ascii="Roboto Light" w:hAnsi="Roboto Light"/>
        </w:rPr>
      </w:pPr>
      <w:r w:rsidRPr="002D69AC">
        <w:rPr>
          <w:rFonts w:ascii="Roboto Light" w:hAnsi="Roboto Light"/>
        </w:rPr>
        <w:t>Coordinated with operations, supply chain, sales to produce materials forecasts based on annual planning, quarterly outlooks and pipeline forecasting in order to decrease change orders &amp; overstock by 25%, as well as create volume guidance for new markets and products.</w:t>
      </w:r>
    </w:p>
    <w:p w14:paraId="1E80B021" w14:textId="77777777" w:rsidR="00275D10" w:rsidRPr="00275D10" w:rsidRDefault="00275D10" w:rsidP="00275D10">
      <w:pPr>
        <w:pStyle w:val="ListParagraph"/>
        <w:rPr>
          <w:rFonts w:ascii="Roboto Light" w:hAnsi="Roboto Light"/>
        </w:rPr>
      </w:pPr>
    </w:p>
    <w:p w14:paraId="205CADB5" w14:textId="0A1FED74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5E53F2E" w14:textId="46B5787D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ADC36C4" w14:textId="2D2DD180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1CADC3D" w14:textId="6E6FE799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614D7CF" w14:textId="78A80A85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1A886DA" w14:textId="194A40D3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0A59A25" w14:textId="7C175FD2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7C3E816" w14:textId="21AB63F1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725E71F" w14:textId="1420708C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B8A6DFF" w14:textId="48AA9FE2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4C48F8B" w14:textId="13C3BDA9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74FC107" w14:textId="29AD1212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F9AFEEC" w14:textId="2832A164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9664455" w14:textId="235843E7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C31B24A" w14:textId="69916B4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ACDEEBF" w14:textId="194CC857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1AE78DD" w14:textId="0D5F862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4AA9E80" w14:textId="408F528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55E6142" w14:textId="20C5F4C0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54B2012" w14:textId="0E1A46D5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11C0943" w14:textId="4B9C0570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B897912" w14:textId="23F68A26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41E88C7" w14:textId="6272243D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FE53238" w14:textId="26C46410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73F8BDC" w14:textId="3BE54CC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6BFC15D" w14:textId="656A00C6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EAC8CAA" w14:textId="2C9D1C57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255137E" w14:textId="34D9931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9ED2D7B" w14:textId="3AF683C7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E2A36B2" w14:textId="5481167E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7748B2B7" w14:textId="3AFD199B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ACC245B" w14:textId="249B70C1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7A4170B4" w14:textId="3B8DAC5E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51A591B" w14:textId="1ED93B2D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EBFE313" w14:textId="72770C71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C254243" w14:textId="1C6BDDE2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712BDCE6" w14:textId="3AC64D6E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49541C3" w14:textId="4D08B6A6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253CBDB" w14:textId="43C06A53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7BBBCDB" w14:textId="0848FB13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72D4AF63" w14:textId="64595E9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38F1AAD" w14:textId="33FF4BCB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40B88A1" w14:textId="2985792F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086BABF" w14:textId="4BB6ED7B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3C15516" w14:textId="6AEA0448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EB32F73" w14:textId="2B301AD5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F821EDD" w14:textId="6DE6FB0B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139D174" w14:textId="32251DBE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4F2CA41" w14:textId="0145FD5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75152216" w14:textId="46C98F44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3D8A1106" w14:textId="74BBED8A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894C995" w14:textId="2F063C1C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D3CD5FE" w14:textId="41EA2041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DE4332E" w14:textId="468C562F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0D32730" w14:textId="0F931550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8A54C5F" w14:textId="186F95BB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BCFE9C6" w14:textId="4248054E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00059E6" w14:textId="0885C139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0E525411" w14:textId="076FD809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8BF8C29" w14:textId="1770F842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63F0BD03" w14:textId="25900F68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22ABD12A" w14:textId="3483FD91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46A37E30" w14:textId="092CE177" w:rsid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1ED09F1C" w14:textId="77777777" w:rsidR="00275D10" w:rsidRPr="00275D10" w:rsidRDefault="00275D10" w:rsidP="00275D10">
      <w:pPr>
        <w:spacing w:line="249" w:lineRule="auto"/>
        <w:ind w:right="76"/>
        <w:jc w:val="both"/>
        <w:rPr>
          <w:rFonts w:ascii="Roboto Light" w:hAnsi="Roboto Light"/>
        </w:rPr>
      </w:pPr>
    </w:p>
    <w:p w14:paraId="5AED853D" w14:textId="77777777" w:rsidR="002D69AC" w:rsidRPr="002D69AC" w:rsidRDefault="002D69AC" w:rsidP="002D69AC">
      <w:pPr>
        <w:pStyle w:val="ListParagraph"/>
        <w:rPr>
          <w:rFonts w:ascii="Roboto Light" w:hAnsi="Roboto Light"/>
        </w:rPr>
      </w:pPr>
    </w:p>
    <w:p w14:paraId="2FA13BFA" w14:textId="68E3B4CA" w:rsidR="002D69AC" w:rsidRPr="002D69AC" w:rsidRDefault="002D69AC" w:rsidP="002D69AC">
      <w:pPr>
        <w:pStyle w:val="ListParagraph"/>
        <w:numPr>
          <w:ilvl w:val="0"/>
          <w:numId w:val="8"/>
        </w:numPr>
        <w:spacing w:line="249" w:lineRule="auto"/>
        <w:ind w:right="76"/>
        <w:jc w:val="both"/>
        <w:rPr>
          <w:rFonts w:ascii="Roboto Light" w:hAnsi="Roboto Light"/>
        </w:rPr>
      </w:pPr>
      <w:r w:rsidRPr="002D69AC">
        <w:rPr>
          <w:rFonts w:ascii="Roboto Light" w:hAnsi="Roboto Light"/>
        </w:rPr>
        <w:t>Partner with sales leaders and account managers to develop, maintain, and align key stakeholders on operational and financial metrics to improve pipeline visibility &amp; accountability</w:t>
      </w:r>
      <w:r>
        <w:rPr>
          <w:rFonts w:ascii="Roboto Light" w:hAnsi="Roboto Light"/>
        </w:rPr>
        <w:t xml:space="preserve"> (from Leads to </w:t>
      </w:r>
      <w:proofErr w:type="spellStart"/>
      <w:r>
        <w:rPr>
          <w:rFonts w:ascii="Roboto Light" w:hAnsi="Roboto Light"/>
        </w:rPr>
        <w:t>Opptys</w:t>
      </w:r>
      <w:proofErr w:type="spellEnd"/>
      <w:r>
        <w:rPr>
          <w:rFonts w:ascii="Roboto Light" w:hAnsi="Roboto Light"/>
        </w:rPr>
        <w:t xml:space="preserve"> to Install &amp; Monitoring)</w:t>
      </w:r>
    </w:p>
    <w:p w14:paraId="2109397B" w14:textId="77777777" w:rsidR="00CE149A" w:rsidRPr="00B006D0" w:rsidRDefault="00CE149A" w:rsidP="00CE149A">
      <w:pPr>
        <w:spacing w:before="9" w:line="140" w:lineRule="exact"/>
        <w:rPr>
          <w:rFonts w:ascii="Roboto Light" w:hAnsi="Roboto Light"/>
          <w:sz w:val="15"/>
          <w:szCs w:val="15"/>
        </w:rPr>
      </w:pPr>
    </w:p>
    <w:p w14:paraId="156C955B" w14:textId="6D33571C" w:rsidR="008F5A47" w:rsidRDefault="008F5A47" w:rsidP="008F5A47">
      <w:pPr>
        <w:spacing w:line="249" w:lineRule="auto"/>
        <w:ind w:right="76"/>
        <w:rPr>
          <w:rFonts w:ascii="Roboto Light" w:hAnsi="Roboto Light"/>
        </w:rPr>
      </w:pPr>
    </w:p>
    <w:p w14:paraId="5A0BCCE4" w14:textId="5CA7D7D4" w:rsidR="007D30D8" w:rsidRPr="00460A93" w:rsidRDefault="007D30D8" w:rsidP="00CE149A">
      <w:pPr>
        <w:spacing w:before="58"/>
        <w:rPr>
          <w:rFonts w:ascii="Roboto Light" w:hAnsi="Roboto Light"/>
          <w:b/>
          <w:color w:val="4D4D4D"/>
          <w:sz w:val="34"/>
          <w:szCs w:val="34"/>
        </w:rPr>
      </w:pPr>
      <w:r w:rsidRPr="00460A93">
        <w:rPr>
          <w:rFonts w:ascii="Roboto" w:hAnsi="Roboto"/>
          <w:b/>
          <w:color w:val="FCA233"/>
          <w:sz w:val="34"/>
          <w:szCs w:val="34"/>
        </w:rPr>
        <w:t>edu</w:t>
      </w:r>
      <w:r w:rsidRPr="00251FC1">
        <w:rPr>
          <w:rFonts w:ascii="Roboto" w:hAnsi="Roboto"/>
          <w:b/>
          <w:color w:val="4D4D4D"/>
          <w:sz w:val="34"/>
          <w:szCs w:val="34"/>
        </w:rPr>
        <w:t>cation</w:t>
      </w:r>
    </w:p>
    <w:p w14:paraId="4D143BEE" w14:textId="70954DF1" w:rsidR="007D30D8" w:rsidRDefault="007D30D8" w:rsidP="00CE149A">
      <w:pPr>
        <w:spacing w:before="58"/>
        <w:rPr>
          <w:b/>
          <w:color w:val="FCA233"/>
          <w:sz w:val="34"/>
          <w:szCs w:val="34"/>
        </w:rPr>
      </w:pPr>
      <w:r>
        <w:rPr>
          <w:b/>
          <w:color w:val="FCA233"/>
          <w:sz w:val="34"/>
          <w:szCs w:val="34"/>
        </w:rPr>
        <w:tab/>
      </w:r>
    </w:p>
    <w:p w14:paraId="515DDA69" w14:textId="2BA5D12B" w:rsidR="007D30D8" w:rsidRPr="00B006D0" w:rsidRDefault="007D30D8" w:rsidP="002D69AC">
      <w:pPr>
        <w:spacing w:line="249" w:lineRule="auto"/>
        <w:ind w:left="720" w:right="76" w:firstLine="720"/>
        <w:rPr>
          <w:rFonts w:ascii="Roboto Light" w:hAnsi="Roboto Light"/>
          <w:color w:val="999999"/>
          <w:w w:val="109"/>
          <w:sz w:val="16"/>
          <w:szCs w:val="16"/>
        </w:rPr>
      </w:pPr>
      <w:r w:rsidRPr="00B006D0">
        <w:rPr>
          <w:rFonts w:ascii="Roboto Light" w:hAnsi="Roboto Light"/>
          <w:b/>
          <w:color w:val="4D4D4D"/>
          <w:w w:val="90"/>
        </w:rPr>
        <w:t xml:space="preserve">Data Science, </w:t>
      </w:r>
      <w:r w:rsidR="00355E1C">
        <w:rPr>
          <w:rFonts w:ascii="Roboto Light" w:hAnsi="Roboto Light"/>
          <w:b/>
          <w:color w:val="4D4D4D"/>
          <w:w w:val="90"/>
        </w:rPr>
        <w:t>NLP Track</w:t>
      </w:r>
      <w:r w:rsidRPr="00B006D0">
        <w:rPr>
          <w:rFonts w:ascii="Roboto Light" w:hAnsi="Roboto Light"/>
          <w:b/>
          <w:color w:val="4D4D4D"/>
        </w:rPr>
        <w:tab/>
      </w:r>
      <w:r w:rsidRPr="00B006D0">
        <w:rPr>
          <w:rFonts w:ascii="Roboto Light" w:hAnsi="Roboto Light"/>
          <w:b/>
          <w:color w:val="4D4D4D"/>
        </w:rPr>
        <w:tab/>
      </w:r>
      <w:r w:rsidRPr="00B006D0">
        <w:rPr>
          <w:rFonts w:ascii="Roboto Light" w:hAnsi="Roboto Light"/>
          <w:b/>
          <w:color w:val="4D4D4D"/>
        </w:rPr>
        <w:tab/>
        <w:t xml:space="preserve">           </w:t>
      </w:r>
      <w:r w:rsidRPr="00B006D0">
        <w:rPr>
          <w:rFonts w:ascii="Roboto Light" w:hAnsi="Roboto Light"/>
          <w:b/>
          <w:color w:val="4D4D4D"/>
        </w:rPr>
        <w:tab/>
        <w:t xml:space="preserve">       </w:t>
      </w:r>
      <w:r w:rsidR="00102A90">
        <w:rPr>
          <w:rFonts w:ascii="Roboto Light" w:hAnsi="Roboto Light"/>
          <w:b/>
          <w:color w:val="4D4D4D"/>
        </w:rPr>
        <w:t xml:space="preserve">        </w:t>
      </w:r>
      <w:r w:rsidRPr="00B006D0">
        <w:rPr>
          <w:rFonts w:ascii="Roboto Light" w:hAnsi="Roboto Light"/>
          <w:color w:val="999999"/>
          <w:sz w:val="16"/>
          <w:szCs w:val="16"/>
        </w:rPr>
        <w:t>Springboard,</w:t>
      </w:r>
      <w:r w:rsidRPr="00B006D0">
        <w:rPr>
          <w:rFonts w:ascii="Roboto Light" w:hAnsi="Roboto Light"/>
          <w:color w:val="999999"/>
          <w:spacing w:val="11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 Francisco</w:t>
      </w:r>
      <w:r w:rsidRPr="00B006D0">
        <w:rPr>
          <w:rFonts w:ascii="Roboto Light" w:hAnsi="Roboto Light"/>
          <w:color w:val="999999"/>
          <w:w w:val="109"/>
          <w:sz w:val="16"/>
          <w:szCs w:val="16"/>
        </w:rPr>
        <w:t xml:space="preserve"> </w:t>
      </w:r>
    </w:p>
    <w:p w14:paraId="5C6FBB3B" w14:textId="77777777" w:rsidR="00275D10" w:rsidRDefault="007D30D8" w:rsidP="007D30D8">
      <w:pPr>
        <w:spacing w:before="58"/>
        <w:ind w:left="1440"/>
        <w:rPr>
          <w:rFonts w:ascii="Roboto Light" w:hAnsi="Roboto Light"/>
          <w:color w:val="4D4D4D"/>
          <w:spacing w:val="15"/>
        </w:rPr>
      </w:pPr>
      <w:r w:rsidRPr="00B006D0">
        <w:rPr>
          <w:rFonts w:ascii="Roboto Light" w:hAnsi="Roboto Light"/>
          <w:i/>
          <w:color w:val="4D4D4D"/>
          <w:w w:val="110"/>
        </w:rPr>
        <w:t>Coursework</w:t>
      </w:r>
      <w:r w:rsidRPr="00B006D0">
        <w:rPr>
          <w:rFonts w:ascii="Roboto Light" w:hAnsi="Roboto Light"/>
          <w:color w:val="4D4D4D"/>
          <w:w w:val="75"/>
        </w:rPr>
        <w:t>:</w:t>
      </w:r>
      <w:r w:rsidRPr="00B006D0">
        <w:rPr>
          <w:rFonts w:ascii="Roboto Light" w:hAnsi="Roboto Light"/>
          <w:color w:val="4D4D4D"/>
          <w:spacing w:val="15"/>
        </w:rPr>
        <w:t xml:space="preserve"> </w:t>
      </w:r>
    </w:p>
    <w:p w14:paraId="5275EA29" w14:textId="0FDC9CAC" w:rsidR="00275D10" w:rsidRDefault="00355E1C" w:rsidP="00275D10">
      <w:pPr>
        <w:pStyle w:val="ListParagraph"/>
        <w:numPr>
          <w:ilvl w:val="0"/>
          <w:numId w:val="15"/>
        </w:numPr>
        <w:spacing w:before="58"/>
        <w:rPr>
          <w:rFonts w:ascii="Roboto Light" w:hAnsi="Roboto Light"/>
        </w:rPr>
      </w:pPr>
      <w:r w:rsidRPr="00275D10">
        <w:rPr>
          <w:rFonts w:ascii="Roboto Light" w:hAnsi="Roboto Light"/>
        </w:rPr>
        <w:t>Data Wrangling (</w:t>
      </w:r>
      <w:proofErr w:type="spellStart"/>
      <w:r w:rsidRPr="00275D10">
        <w:rPr>
          <w:rFonts w:ascii="Roboto Light" w:hAnsi="Roboto Light"/>
        </w:rPr>
        <w:t>scikit</w:t>
      </w:r>
      <w:proofErr w:type="spellEnd"/>
      <w:r w:rsidRPr="00275D10">
        <w:rPr>
          <w:rFonts w:ascii="Roboto Light" w:hAnsi="Roboto Light"/>
        </w:rPr>
        <w:t xml:space="preserve">-learn, </w:t>
      </w:r>
      <w:proofErr w:type="spellStart"/>
      <w:r w:rsidRPr="00275D10">
        <w:rPr>
          <w:rFonts w:ascii="Roboto Light" w:hAnsi="Roboto Light"/>
        </w:rPr>
        <w:t>numpy</w:t>
      </w:r>
      <w:proofErr w:type="spellEnd"/>
      <w:r w:rsidRPr="00275D10">
        <w:rPr>
          <w:rFonts w:ascii="Roboto Light" w:hAnsi="Roboto Light"/>
        </w:rPr>
        <w:t xml:space="preserve">, pandas) </w:t>
      </w:r>
    </w:p>
    <w:p w14:paraId="28DFD284" w14:textId="573EF574" w:rsidR="00275D10" w:rsidRDefault="00355E1C" w:rsidP="00275D10">
      <w:pPr>
        <w:pStyle w:val="ListParagraph"/>
        <w:numPr>
          <w:ilvl w:val="0"/>
          <w:numId w:val="15"/>
        </w:numPr>
        <w:spacing w:before="58"/>
        <w:rPr>
          <w:rFonts w:ascii="Roboto Light" w:hAnsi="Roboto Light"/>
        </w:rPr>
      </w:pPr>
      <w:r w:rsidRPr="00275D10">
        <w:rPr>
          <w:rFonts w:ascii="Roboto Light" w:hAnsi="Roboto Light"/>
        </w:rPr>
        <w:t xml:space="preserve">Machine Learning (Linear/Logistic Regression, SVM &amp; Trees, Bayesian Methods, Clustering), </w:t>
      </w:r>
      <w:r w:rsidR="00275D10" w:rsidRPr="00275D10">
        <w:rPr>
          <w:rFonts w:ascii="Roboto Light" w:hAnsi="Roboto Light"/>
        </w:rPr>
        <w:t>NLP</w:t>
      </w:r>
    </w:p>
    <w:p w14:paraId="1519361F" w14:textId="3C3E8CD1" w:rsidR="007D30D8" w:rsidRDefault="00355E1C" w:rsidP="00275D10">
      <w:pPr>
        <w:pStyle w:val="ListParagraph"/>
        <w:numPr>
          <w:ilvl w:val="0"/>
          <w:numId w:val="15"/>
        </w:numPr>
        <w:spacing w:before="58"/>
        <w:rPr>
          <w:rFonts w:ascii="Roboto Light" w:hAnsi="Roboto Light"/>
        </w:rPr>
      </w:pPr>
      <w:proofErr w:type="spellStart"/>
      <w:r w:rsidRPr="00275D10">
        <w:rPr>
          <w:rFonts w:ascii="Roboto Light" w:hAnsi="Roboto Light"/>
        </w:rPr>
        <w:t>PySpark</w:t>
      </w:r>
      <w:proofErr w:type="spellEnd"/>
      <w:r w:rsidRPr="00275D10">
        <w:rPr>
          <w:rFonts w:ascii="Roboto Light" w:hAnsi="Roboto Light"/>
        </w:rPr>
        <w:t xml:space="preserve"> </w:t>
      </w:r>
    </w:p>
    <w:p w14:paraId="23DCDD20" w14:textId="6B1BEBC4" w:rsidR="00275D10" w:rsidRPr="00275D10" w:rsidRDefault="00275D10" w:rsidP="00275D10">
      <w:pPr>
        <w:pStyle w:val="ListParagraph"/>
        <w:numPr>
          <w:ilvl w:val="0"/>
          <w:numId w:val="15"/>
        </w:numPr>
        <w:spacing w:before="58"/>
        <w:rPr>
          <w:rFonts w:ascii="Roboto Light" w:hAnsi="Roboto Light"/>
        </w:rPr>
      </w:pPr>
      <w:r w:rsidRPr="00275D10">
        <w:rPr>
          <w:rFonts w:ascii="Roboto Light" w:hAnsi="Roboto Light"/>
        </w:rPr>
        <w:t>Visualization (matplotlib, seaborn, bokeh)</w:t>
      </w:r>
    </w:p>
    <w:p w14:paraId="0FA947E8" w14:textId="77777777" w:rsidR="007D30D8" w:rsidRPr="00B006D0" w:rsidRDefault="007D30D8" w:rsidP="007D30D8">
      <w:pPr>
        <w:spacing w:before="58"/>
        <w:ind w:left="1440"/>
        <w:rPr>
          <w:rFonts w:ascii="Roboto Light" w:hAnsi="Roboto Light"/>
          <w:color w:val="4D4D4D"/>
          <w:w w:val="110"/>
        </w:rPr>
      </w:pPr>
    </w:p>
    <w:p w14:paraId="1A20CA74" w14:textId="758039DA" w:rsidR="007D30D8" w:rsidRPr="00B006D0" w:rsidRDefault="007D30D8" w:rsidP="002D69AC">
      <w:pPr>
        <w:spacing w:line="249" w:lineRule="auto"/>
        <w:ind w:left="720" w:right="76" w:firstLine="720"/>
        <w:rPr>
          <w:rFonts w:ascii="Roboto Light" w:hAnsi="Roboto Light"/>
          <w:color w:val="999999"/>
          <w:w w:val="109"/>
          <w:sz w:val="16"/>
          <w:szCs w:val="16"/>
        </w:rPr>
      </w:pPr>
      <w:r w:rsidRPr="00B006D0">
        <w:rPr>
          <w:rFonts w:ascii="Roboto Light" w:hAnsi="Roboto Light"/>
          <w:b/>
          <w:color w:val="4D4D4D"/>
          <w:w w:val="90"/>
        </w:rPr>
        <w:t>Economics/Anthropology, B.A.</w:t>
      </w:r>
      <w:r w:rsidRPr="00B006D0">
        <w:rPr>
          <w:rFonts w:ascii="Roboto Light" w:hAnsi="Roboto Light"/>
          <w:b/>
          <w:color w:val="4D4D4D"/>
        </w:rPr>
        <w:tab/>
      </w:r>
      <w:r w:rsidRPr="00B006D0">
        <w:rPr>
          <w:rFonts w:ascii="Roboto Light" w:hAnsi="Roboto Light"/>
          <w:b/>
          <w:color w:val="4D4D4D"/>
        </w:rPr>
        <w:tab/>
      </w:r>
      <w:r w:rsidRPr="00B006D0">
        <w:rPr>
          <w:rFonts w:ascii="Roboto Light" w:hAnsi="Roboto Light"/>
          <w:b/>
          <w:color w:val="4D4D4D"/>
        </w:rPr>
        <w:tab/>
        <w:t xml:space="preserve">           </w:t>
      </w:r>
      <w:r w:rsidRPr="00B006D0">
        <w:rPr>
          <w:rFonts w:ascii="Roboto Light" w:hAnsi="Roboto Light"/>
          <w:b/>
          <w:color w:val="4D4D4D"/>
        </w:rPr>
        <w:tab/>
        <w:t xml:space="preserve">       </w:t>
      </w:r>
      <w:r w:rsidRPr="00B006D0">
        <w:rPr>
          <w:rFonts w:ascii="Roboto Light" w:hAnsi="Roboto Light"/>
          <w:color w:val="999999"/>
          <w:sz w:val="16"/>
          <w:szCs w:val="16"/>
        </w:rPr>
        <w:t>UC San Diego,</w:t>
      </w:r>
      <w:r w:rsidRPr="00B006D0">
        <w:rPr>
          <w:rFonts w:ascii="Roboto Light" w:hAnsi="Roboto Light"/>
          <w:color w:val="999999"/>
          <w:spacing w:val="11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La Jolla</w:t>
      </w:r>
      <w:r w:rsidRPr="00B006D0">
        <w:rPr>
          <w:rFonts w:ascii="Roboto Light" w:hAnsi="Roboto Light"/>
          <w:color w:val="999999"/>
          <w:w w:val="109"/>
          <w:sz w:val="16"/>
          <w:szCs w:val="16"/>
        </w:rPr>
        <w:t xml:space="preserve"> </w:t>
      </w:r>
    </w:p>
    <w:p w14:paraId="31E593FB" w14:textId="77777777" w:rsidR="00275D10" w:rsidRDefault="007D30D8" w:rsidP="00275D10">
      <w:pPr>
        <w:spacing w:before="58"/>
        <w:ind w:left="1440"/>
        <w:rPr>
          <w:rFonts w:ascii="Roboto Light" w:hAnsi="Roboto Light"/>
          <w:color w:val="4D4D4D"/>
          <w:spacing w:val="15"/>
        </w:rPr>
      </w:pPr>
      <w:r w:rsidRPr="00B006D0">
        <w:rPr>
          <w:rFonts w:ascii="Roboto Light" w:hAnsi="Roboto Light"/>
          <w:i/>
          <w:color w:val="4D4D4D"/>
          <w:w w:val="110"/>
        </w:rPr>
        <w:t>Coursework</w:t>
      </w:r>
      <w:r w:rsidRPr="00B006D0">
        <w:rPr>
          <w:rFonts w:ascii="Roboto Light" w:hAnsi="Roboto Light"/>
          <w:color w:val="4D4D4D"/>
          <w:w w:val="75"/>
        </w:rPr>
        <w:t>:</w:t>
      </w:r>
      <w:r w:rsidRPr="00B006D0">
        <w:rPr>
          <w:rFonts w:ascii="Roboto Light" w:hAnsi="Roboto Light"/>
          <w:color w:val="4D4D4D"/>
          <w:spacing w:val="15"/>
        </w:rPr>
        <w:t xml:space="preserve"> </w:t>
      </w:r>
    </w:p>
    <w:p w14:paraId="47368781" w14:textId="36EFD130" w:rsidR="00275D10" w:rsidRPr="00275D10" w:rsidRDefault="00355E1C" w:rsidP="00275D10">
      <w:pPr>
        <w:pStyle w:val="ListParagraph"/>
        <w:numPr>
          <w:ilvl w:val="0"/>
          <w:numId w:val="16"/>
        </w:numPr>
        <w:spacing w:before="58"/>
        <w:rPr>
          <w:rFonts w:ascii="Roboto Light" w:hAnsi="Roboto Light"/>
          <w:color w:val="4D4D4D"/>
          <w:spacing w:val="15"/>
        </w:rPr>
      </w:pPr>
      <w:r w:rsidRPr="00275D10">
        <w:rPr>
          <w:rFonts w:ascii="Roboto Light" w:hAnsi="Roboto Light"/>
          <w:color w:val="4D4D4D"/>
          <w:w w:val="110"/>
        </w:rPr>
        <w:t xml:space="preserve">Econometrics, Economic Development, Macroeconomics, Microeconomics, Monetary Economics, </w:t>
      </w:r>
      <w:r w:rsidR="00275D10" w:rsidRPr="00275D10">
        <w:rPr>
          <w:rFonts w:ascii="Roboto Light" w:hAnsi="Roboto Light"/>
          <w:color w:val="4D4D4D"/>
          <w:w w:val="110"/>
        </w:rPr>
        <w:t>Public Health</w:t>
      </w:r>
    </w:p>
    <w:p w14:paraId="77038C4B" w14:textId="05CB194F" w:rsidR="007D30D8" w:rsidRPr="00275D10" w:rsidRDefault="00355E1C" w:rsidP="00275D10">
      <w:pPr>
        <w:pStyle w:val="ListParagraph"/>
        <w:numPr>
          <w:ilvl w:val="0"/>
          <w:numId w:val="16"/>
        </w:numPr>
        <w:spacing w:before="58"/>
        <w:rPr>
          <w:rFonts w:ascii="Roboto Light" w:hAnsi="Roboto Light"/>
          <w:color w:val="4D4D4D"/>
          <w:spacing w:val="15"/>
        </w:rPr>
      </w:pPr>
      <w:r w:rsidRPr="00275D10">
        <w:rPr>
          <w:rFonts w:ascii="Roboto Light" w:hAnsi="Roboto Light"/>
          <w:color w:val="4D4D4D"/>
          <w:w w:val="110"/>
        </w:rPr>
        <w:t>Multivariate Calculus, Linear Algebra</w:t>
      </w:r>
    </w:p>
    <w:p w14:paraId="1343C38B" w14:textId="77777777" w:rsidR="007D30D8" w:rsidRPr="00B006D0" w:rsidRDefault="007D30D8" w:rsidP="00CE149A">
      <w:pPr>
        <w:spacing w:before="58"/>
        <w:rPr>
          <w:rFonts w:ascii="Roboto Light" w:hAnsi="Roboto Light"/>
          <w:b/>
          <w:color w:val="92D050"/>
          <w:sz w:val="34"/>
          <w:szCs w:val="34"/>
        </w:rPr>
      </w:pPr>
    </w:p>
    <w:p w14:paraId="71B22868" w14:textId="19740ED7" w:rsidR="00CE149A" w:rsidRPr="00460A93" w:rsidRDefault="00CE149A" w:rsidP="00CE149A">
      <w:pPr>
        <w:spacing w:before="58"/>
        <w:rPr>
          <w:rFonts w:ascii="Roboto Light" w:hAnsi="Roboto Light"/>
          <w:sz w:val="34"/>
          <w:szCs w:val="34"/>
        </w:rPr>
      </w:pPr>
      <w:r w:rsidRPr="00460A93">
        <w:rPr>
          <w:rFonts w:ascii="Roboto" w:hAnsi="Roboto"/>
          <w:b/>
          <w:color w:val="92D050"/>
          <w:sz w:val="34"/>
          <w:szCs w:val="34"/>
        </w:rPr>
        <w:t>cer</w:t>
      </w:r>
      <w:r w:rsidRPr="00251FC1">
        <w:rPr>
          <w:rFonts w:ascii="Roboto" w:hAnsi="Roboto"/>
          <w:b/>
          <w:color w:val="4D4D4D"/>
          <w:sz w:val="34"/>
          <w:szCs w:val="34"/>
        </w:rPr>
        <w:t>tiﬁcations</w:t>
      </w:r>
    </w:p>
    <w:p w14:paraId="5AC5233A" w14:textId="77777777" w:rsidR="00CE149A" w:rsidRDefault="00CE149A" w:rsidP="00CE149A">
      <w:pPr>
        <w:spacing w:before="18" w:line="200" w:lineRule="exact"/>
      </w:pPr>
    </w:p>
    <w:p w14:paraId="26E54226" w14:textId="5779569E" w:rsidR="00275D10" w:rsidRPr="00275D10" w:rsidRDefault="00275D10" w:rsidP="00275D10">
      <w:pPr>
        <w:spacing w:line="249" w:lineRule="auto"/>
        <w:ind w:right="76"/>
        <w:jc w:val="both"/>
        <w:rPr>
          <w:rFonts w:ascii="Roboto Light" w:hAnsi="Roboto Light"/>
          <w:color w:val="4D4D4D"/>
        </w:rPr>
      </w:pPr>
      <w:r w:rsidRPr="00275D10">
        <w:rPr>
          <w:rFonts w:ascii="Roboto" w:hAnsi="Roboto"/>
          <w:color w:val="4D4D4D"/>
        </w:rPr>
        <w:t>04/18—</w:t>
      </w:r>
      <w:proofErr w:type="spellStart"/>
      <w:r w:rsidRPr="00275D10">
        <w:rPr>
          <w:rFonts w:ascii="Roboto" w:hAnsi="Roboto"/>
          <w:color w:val="4D4D4D"/>
        </w:rPr>
        <w:t>curr</w:t>
      </w:r>
      <w:proofErr w:type="spellEnd"/>
      <w:r w:rsidRPr="00275D10">
        <w:rPr>
          <w:rFonts w:ascii="Roboto" w:hAnsi="Roboto"/>
          <w:color w:val="4D4D4D"/>
        </w:rPr>
        <w:t>.</w:t>
      </w:r>
      <w:r w:rsidRPr="00B006D0">
        <w:rPr>
          <w:rFonts w:ascii="Roboto Light" w:hAnsi="Roboto Light"/>
          <w:color w:val="4D4D4D"/>
          <w:spacing w:val="37"/>
        </w:rPr>
        <w:tab/>
      </w:r>
      <w:r w:rsidRPr="00275D10">
        <w:rPr>
          <w:rFonts w:ascii="Roboto Light" w:hAnsi="Roboto Light"/>
          <w:b/>
          <w:color w:val="4D4D4D"/>
          <w:w w:val="90"/>
        </w:rPr>
        <w:t xml:space="preserve">Supply Chain Management </w:t>
      </w:r>
      <w:proofErr w:type="spellStart"/>
      <w:r w:rsidRPr="00275D10">
        <w:rPr>
          <w:rFonts w:ascii="Roboto Light" w:hAnsi="Roboto Light"/>
          <w:b/>
          <w:color w:val="4D4D4D"/>
          <w:w w:val="90"/>
        </w:rPr>
        <w:t>MicroMasters</w:t>
      </w:r>
      <w:proofErr w:type="spellEnd"/>
      <w:r>
        <w:rPr>
          <w:b/>
          <w:color w:val="4D4D4D"/>
          <w:w w:val="95"/>
        </w:rPr>
        <w:t xml:space="preserve">                     </w:t>
      </w:r>
      <w:r>
        <w:rPr>
          <w:b/>
          <w:color w:val="4D4D4D"/>
          <w:spacing w:val="39"/>
          <w:w w:val="95"/>
        </w:rPr>
        <w:t xml:space="preserve"> </w:t>
      </w:r>
      <w:r>
        <w:rPr>
          <w:b/>
          <w:color w:val="4D4D4D"/>
          <w:spacing w:val="39"/>
          <w:w w:val="95"/>
        </w:rPr>
        <w:tab/>
      </w:r>
      <w:r>
        <w:rPr>
          <w:b/>
          <w:color w:val="4D4D4D"/>
          <w:spacing w:val="39"/>
          <w:w w:val="95"/>
        </w:rPr>
        <w:tab/>
      </w:r>
      <w:r>
        <w:rPr>
          <w:b/>
          <w:color w:val="4D4D4D"/>
          <w:spacing w:val="39"/>
          <w:w w:val="95"/>
        </w:rPr>
        <w:tab/>
        <w:t xml:space="preserve">    </w:t>
      </w:r>
      <w:proofErr w:type="spellStart"/>
      <w:r w:rsidRPr="00275D10">
        <w:rPr>
          <w:rFonts w:ascii="Roboto Light" w:hAnsi="Roboto Light"/>
          <w:color w:val="999999"/>
          <w:sz w:val="16"/>
          <w:szCs w:val="16"/>
        </w:rPr>
        <w:t>MITx</w:t>
      </w:r>
      <w:proofErr w:type="spellEnd"/>
      <w:r w:rsidRPr="00275D10">
        <w:rPr>
          <w:rFonts w:ascii="Roboto Light" w:hAnsi="Roboto Light"/>
          <w:color w:val="999999"/>
          <w:sz w:val="16"/>
          <w:szCs w:val="16"/>
        </w:rPr>
        <w:t xml:space="preserve"> </w:t>
      </w:r>
    </w:p>
    <w:p w14:paraId="45836927" w14:textId="53F2DBC0" w:rsidR="00CE149A" w:rsidRDefault="00275D10" w:rsidP="00275D10">
      <w:pPr>
        <w:spacing w:line="249" w:lineRule="auto"/>
        <w:ind w:right="76"/>
        <w:jc w:val="both"/>
        <w:rPr>
          <w:rFonts w:ascii="Roboto Light" w:hAnsi="Roboto Light"/>
          <w:color w:val="4D4D4D"/>
        </w:rPr>
      </w:pPr>
      <w:r w:rsidRPr="00275D10">
        <w:rPr>
          <w:rFonts w:ascii="Roboto" w:hAnsi="Roboto"/>
          <w:color w:val="4D4D4D"/>
        </w:rPr>
        <w:t>01/16—</w:t>
      </w:r>
      <w:proofErr w:type="spellStart"/>
      <w:r w:rsidRPr="00275D10">
        <w:rPr>
          <w:rFonts w:ascii="Roboto" w:hAnsi="Roboto"/>
          <w:color w:val="4D4D4D"/>
        </w:rPr>
        <w:t>curr</w:t>
      </w:r>
      <w:proofErr w:type="spellEnd"/>
      <w:r w:rsidRPr="00275D10">
        <w:rPr>
          <w:rFonts w:ascii="Roboto" w:hAnsi="Roboto"/>
          <w:color w:val="4D4D4D"/>
        </w:rPr>
        <w:t>.</w:t>
      </w:r>
      <w:r w:rsidR="002F1500" w:rsidRPr="00B006D0">
        <w:rPr>
          <w:rFonts w:ascii="Roboto Light" w:hAnsi="Roboto Light"/>
          <w:color w:val="4D4D4D"/>
          <w:spacing w:val="37"/>
        </w:rPr>
        <w:tab/>
      </w:r>
      <w:proofErr w:type="gramStart"/>
      <w:r w:rsidRPr="00275D10">
        <w:rPr>
          <w:rFonts w:ascii="Roboto Light" w:hAnsi="Roboto Light"/>
          <w:b/>
          <w:color w:val="4D4D4D"/>
          <w:w w:val="90"/>
        </w:rPr>
        <w:t>Database  Programming</w:t>
      </w:r>
      <w:proofErr w:type="gramEnd"/>
      <w:r w:rsidRPr="00275D10">
        <w:rPr>
          <w:rFonts w:ascii="Roboto Light" w:hAnsi="Roboto Light"/>
          <w:b/>
          <w:color w:val="4D4D4D"/>
          <w:w w:val="90"/>
        </w:rPr>
        <w:t>:  MySQL/Open Source Technologies</w:t>
      </w:r>
      <w:r>
        <w:rPr>
          <w:b/>
          <w:color w:val="4D4D4D"/>
          <w:w w:val="95"/>
        </w:rPr>
        <w:t xml:space="preserve">                     </w:t>
      </w:r>
      <w:r>
        <w:rPr>
          <w:b/>
          <w:color w:val="4D4D4D"/>
          <w:spacing w:val="39"/>
          <w:w w:val="95"/>
        </w:rPr>
        <w:t xml:space="preserve"> </w:t>
      </w:r>
      <w:r w:rsidRPr="00275D10">
        <w:rPr>
          <w:rFonts w:ascii="Roboto Light" w:hAnsi="Roboto Light"/>
          <w:color w:val="999999"/>
          <w:sz w:val="16"/>
          <w:szCs w:val="16"/>
        </w:rPr>
        <w:t>CCSF, San Francisco</w:t>
      </w:r>
      <w:r w:rsidRPr="00B006D0">
        <w:rPr>
          <w:rFonts w:ascii="Roboto Light" w:hAnsi="Roboto Light"/>
          <w:color w:val="4D4D4D"/>
        </w:rPr>
        <w:t xml:space="preserve"> </w:t>
      </w:r>
    </w:p>
    <w:p w14:paraId="34F990EF" w14:textId="7C4E8B4D" w:rsidR="00275D10" w:rsidRPr="00275D10" w:rsidRDefault="00275D10" w:rsidP="00275D10">
      <w:pPr>
        <w:spacing w:line="249" w:lineRule="auto"/>
        <w:ind w:right="76"/>
        <w:jc w:val="both"/>
        <w:rPr>
          <w:rFonts w:ascii="Roboto Light" w:hAnsi="Roboto Light"/>
          <w:color w:val="999999"/>
          <w:sz w:val="16"/>
          <w:szCs w:val="16"/>
        </w:rPr>
      </w:pPr>
      <w:r w:rsidRPr="00275D10">
        <w:rPr>
          <w:rFonts w:ascii="Roboto" w:hAnsi="Roboto"/>
          <w:color w:val="4D4D4D"/>
        </w:rPr>
        <w:t>12/13—04/14</w:t>
      </w:r>
      <w:r w:rsidRPr="00B006D0">
        <w:rPr>
          <w:rFonts w:ascii="Roboto Light" w:hAnsi="Roboto Light"/>
          <w:color w:val="4D4D4D"/>
          <w:spacing w:val="37"/>
        </w:rPr>
        <w:tab/>
      </w:r>
      <w:r w:rsidRPr="00275D10">
        <w:rPr>
          <w:rFonts w:ascii="Roboto Light" w:hAnsi="Roboto Light"/>
          <w:b/>
          <w:color w:val="4D4D4D"/>
          <w:w w:val="90"/>
        </w:rPr>
        <w:t>Geographic Information Systems (</w:t>
      </w:r>
      <w:proofErr w:type="gramStart"/>
      <w:r w:rsidRPr="00275D10">
        <w:rPr>
          <w:rFonts w:ascii="Roboto Light" w:hAnsi="Roboto Light"/>
          <w:b/>
          <w:color w:val="4D4D4D"/>
          <w:w w:val="90"/>
        </w:rPr>
        <w:t xml:space="preserve">GIS)   </w:t>
      </w:r>
      <w:proofErr w:type="gramEnd"/>
      <w:r w:rsidRPr="00275D10">
        <w:rPr>
          <w:rFonts w:ascii="Roboto Light" w:hAnsi="Roboto Light"/>
          <w:b/>
          <w:color w:val="4D4D4D"/>
          <w:w w:val="90"/>
        </w:rPr>
        <w:t xml:space="preserve">  </w:t>
      </w:r>
      <w:r>
        <w:rPr>
          <w:b/>
          <w:color w:val="4D4D4D"/>
        </w:rPr>
        <w:t xml:space="preserve">                                                   </w:t>
      </w:r>
      <w:r>
        <w:rPr>
          <w:b/>
          <w:color w:val="4D4D4D"/>
          <w:spacing w:val="11"/>
        </w:rPr>
        <w:t xml:space="preserve"> </w:t>
      </w:r>
      <w:r w:rsidRPr="00275D10"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3BCFADBF" w14:textId="77777777" w:rsidR="00275D10" w:rsidRPr="00275D10" w:rsidRDefault="00275D10" w:rsidP="00275D10">
      <w:pPr>
        <w:spacing w:line="249" w:lineRule="auto"/>
        <w:ind w:right="76"/>
        <w:jc w:val="both"/>
        <w:rPr>
          <w:rFonts w:ascii="Roboto Light" w:hAnsi="Roboto Light"/>
          <w:color w:val="999999"/>
          <w:sz w:val="16"/>
          <w:szCs w:val="16"/>
        </w:rPr>
      </w:pPr>
    </w:p>
    <w:p w14:paraId="2CAB0F86" w14:textId="77777777" w:rsidR="007D30D8" w:rsidRDefault="007D30D8" w:rsidP="007D30D8">
      <w:pPr>
        <w:ind w:left="2671"/>
      </w:pPr>
    </w:p>
    <w:p w14:paraId="0890A612" w14:textId="6E3F9250" w:rsidR="007D30D8" w:rsidRPr="002F1500" w:rsidRDefault="007D30D8" w:rsidP="002F1500">
      <w:pPr>
        <w:rPr>
          <w:rFonts w:ascii="Roboto" w:hAnsi="Roboto"/>
          <w:i/>
        </w:rPr>
        <w:sectPr w:rsidR="007D30D8" w:rsidRPr="002F1500" w:rsidSect="00C10091">
          <w:type w:val="continuous"/>
          <w:pgSz w:w="12240" w:h="15840"/>
          <w:pgMar w:top="620" w:right="740" w:bottom="280" w:left="180" w:header="720" w:footer="720" w:gutter="0"/>
          <w:cols w:num="2" w:space="5760" w:equalWidth="0">
            <w:col w:w="2032" w:space="509"/>
            <w:col w:w="8779"/>
          </w:cols>
        </w:sectPr>
      </w:pPr>
    </w:p>
    <w:p w14:paraId="418EB26B" w14:textId="53FDCE83" w:rsidR="000777D2" w:rsidRDefault="000777D2" w:rsidP="00CE149A">
      <w:pPr>
        <w:spacing w:before="58"/>
      </w:pPr>
    </w:p>
    <w:sectPr w:rsidR="000777D2">
      <w:pgSz w:w="12240" w:h="15840"/>
      <w:pgMar w:top="1020" w:right="7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ouse" style="width:12.7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" o:bullet="t">
        <v:imagedata r:id="rId1" o:title="" croptop="-2731f" cropbottom="-1365f" cropleft="-2632f"/>
      </v:shape>
    </w:pict>
  </w:numPicBullet>
  <w:abstractNum w:abstractNumId="0" w15:restartNumberingAfterBreak="0">
    <w:nsid w:val="04D101C5"/>
    <w:multiLevelType w:val="hybridMultilevel"/>
    <w:tmpl w:val="08564B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7441E7"/>
    <w:multiLevelType w:val="hybridMultilevel"/>
    <w:tmpl w:val="B2E0DE88"/>
    <w:lvl w:ilvl="0" w:tplc="9D46118E">
      <w:start w:val="18"/>
      <w:numFmt w:val="bullet"/>
      <w:lvlText w:val="-"/>
      <w:lvlJc w:val="left"/>
      <w:pPr>
        <w:ind w:left="2029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2" w15:restartNumberingAfterBreak="0">
    <w:nsid w:val="07185A1C"/>
    <w:multiLevelType w:val="hybridMultilevel"/>
    <w:tmpl w:val="370AFA02"/>
    <w:lvl w:ilvl="0" w:tplc="5036AA5C">
      <w:start w:val="18"/>
      <w:numFmt w:val="bullet"/>
      <w:lvlText w:val="-"/>
      <w:lvlJc w:val="left"/>
      <w:pPr>
        <w:ind w:left="2029" w:hanging="360"/>
      </w:pPr>
      <w:rPr>
        <w:rFonts w:ascii="Helvetica" w:eastAsia="Times New Roman" w:hAnsi="Helvetica" w:cs="Times New Roman" w:hint="default"/>
        <w:color w:val="auto"/>
        <w:sz w:val="23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3" w15:restartNumberingAfterBreak="0">
    <w:nsid w:val="08530B39"/>
    <w:multiLevelType w:val="hybridMultilevel"/>
    <w:tmpl w:val="14685740"/>
    <w:lvl w:ilvl="0" w:tplc="80361710">
      <w:start w:val="18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b w:val="0"/>
        <w:w w:val="10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DA7399"/>
    <w:multiLevelType w:val="hybridMultilevel"/>
    <w:tmpl w:val="FC60A7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13277F8"/>
    <w:multiLevelType w:val="hybridMultilevel"/>
    <w:tmpl w:val="584CAD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23D04DB"/>
    <w:multiLevelType w:val="multilevel"/>
    <w:tmpl w:val="DB48F1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F9B56A8"/>
    <w:multiLevelType w:val="hybridMultilevel"/>
    <w:tmpl w:val="75F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E42FA"/>
    <w:multiLevelType w:val="hybridMultilevel"/>
    <w:tmpl w:val="8528C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6A4E8C"/>
    <w:multiLevelType w:val="hybridMultilevel"/>
    <w:tmpl w:val="25A0C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117C3F"/>
    <w:multiLevelType w:val="hybridMultilevel"/>
    <w:tmpl w:val="9F5291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B4F2BCA"/>
    <w:multiLevelType w:val="hybridMultilevel"/>
    <w:tmpl w:val="608C691C"/>
    <w:lvl w:ilvl="0" w:tplc="D132F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02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CB1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EE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78F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2AF2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4F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A32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A837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D93513"/>
    <w:multiLevelType w:val="hybridMultilevel"/>
    <w:tmpl w:val="AB94D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1C47371"/>
    <w:multiLevelType w:val="hybridMultilevel"/>
    <w:tmpl w:val="3F5E43B6"/>
    <w:lvl w:ilvl="0" w:tplc="9806B398">
      <w:start w:val="18"/>
      <w:numFmt w:val="bullet"/>
      <w:lvlText w:val="-"/>
      <w:lvlJc w:val="left"/>
      <w:pPr>
        <w:ind w:left="20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D2"/>
    <w:rsid w:val="00070FDC"/>
    <w:rsid w:val="000730A7"/>
    <w:rsid w:val="000777D2"/>
    <w:rsid w:val="00102A90"/>
    <w:rsid w:val="001402C8"/>
    <w:rsid w:val="00162475"/>
    <w:rsid w:val="001857F8"/>
    <w:rsid w:val="0018681C"/>
    <w:rsid w:val="00240326"/>
    <w:rsid w:val="00251FC1"/>
    <w:rsid w:val="00275D10"/>
    <w:rsid w:val="002A2760"/>
    <w:rsid w:val="002D69AC"/>
    <w:rsid w:val="002F1500"/>
    <w:rsid w:val="00321702"/>
    <w:rsid w:val="00355E1C"/>
    <w:rsid w:val="00387C9B"/>
    <w:rsid w:val="003E5178"/>
    <w:rsid w:val="0044671D"/>
    <w:rsid w:val="00460A93"/>
    <w:rsid w:val="00492D01"/>
    <w:rsid w:val="004A13CD"/>
    <w:rsid w:val="004A37F0"/>
    <w:rsid w:val="004B6623"/>
    <w:rsid w:val="004C7974"/>
    <w:rsid w:val="00501334"/>
    <w:rsid w:val="00512211"/>
    <w:rsid w:val="005667CC"/>
    <w:rsid w:val="00570E58"/>
    <w:rsid w:val="00582CD7"/>
    <w:rsid w:val="005A6AE2"/>
    <w:rsid w:val="005E6029"/>
    <w:rsid w:val="00614363"/>
    <w:rsid w:val="00664E02"/>
    <w:rsid w:val="006A1BAD"/>
    <w:rsid w:val="006A677C"/>
    <w:rsid w:val="00726AE0"/>
    <w:rsid w:val="00740AF5"/>
    <w:rsid w:val="00773C9C"/>
    <w:rsid w:val="007D30D8"/>
    <w:rsid w:val="007E7977"/>
    <w:rsid w:val="00822BA2"/>
    <w:rsid w:val="00842C05"/>
    <w:rsid w:val="008470AC"/>
    <w:rsid w:val="008F5A47"/>
    <w:rsid w:val="009033BA"/>
    <w:rsid w:val="00917DD7"/>
    <w:rsid w:val="00952A69"/>
    <w:rsid w:val="009A198E"/>
    <w:rsid w:val="009A5377"/>
    <w:rsid w:val="009B70BD"/>
    <w:rsid w:val="009B719D"/>
    <w:rsid w:val="009E5FBD"/>
    <w:rsid w:val="00AC077D"/>
    <w:rsid w:val="00AE1A9A"/>
    <w:rsid w:val="00B006D0"/>
    <w:rsid w:val="00B35E97"/>
    <w:rsid w:val="00C10091"/>
    <w:rsid w:val="00C64F00"/>
    <w:rsid w:val="00CC5877"/>
    <w:rsid w:val="00CE149A"/>
    <w:rsid w:val="00CF658A"/>
    <w:rsid w:val="00D00DB6"/>
    <w:rsid w:val="00DB60B2"/>
    <w:rsid w:val="00DF61D2"/>
    <w:rsid w:val="00E07A68"/>
    <w:rsid w:val="00E131EF"/>
    <w:rsid w:val="00EB5EDC"/>
    <w:rsid w:val="00EE056E"/>
    <w:rsid w:val="00F064C0"/>
    <w:rsid w:val="00FD3F41"/>
    <w:rsid w:val="00FF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5CEA7B"/>
  <w15:docId w15:val="{C48A9E39-7EBA-42C4-9430-8190B8D3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06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0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?subject=Hi!%20I%20was%20looking%20at%20your%20resum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MBaz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kiko.b\Downloads\linkedin.com\in\mikikobazele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edium.com/@mmbaze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0AB8-2C91-4102-A6CB-9CF4085A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3</cp:revision>
  <cp:lastPrinted>2019-02-28T20:12:00Z</cp:lastPrinted>
  <dcterms:created xsi:type="dcterms:W3CDTF">2019-02-28T20:06:00Z</dcterms:created>
  <dcterms:modified xsi:type="dcterms:W3CDTF">2019-02-28T20:15:00Z</dcterms:modified>
</cp:coreProperties>
</file>